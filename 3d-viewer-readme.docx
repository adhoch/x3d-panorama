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7EF667" w14:textId="65815856" w:rsidR="005C7A01" w:rsidRDefault="00C71B46"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sz w:val="24"/>
          <w:szCs w:val="24"/>
        </w:rPr>
      </w:pPr>
      <w:r>
        <w:rPr>
          <w:rFonts w:ascii="Helvetica" w:hAnsi="Helvetica" w:cs="Helvetica"/>
          <w:b/>
          <w:bCs/>
          <w:sz w:val="24"/>
          <w:szCs w:val="24"/>
        </w:rPr>
        <w:softHyphen/>
      </w:r>
      <w:r>
        <w:rPr>
          <w:rFonts w:ascii="Helvetica" w:hAnsi="Helvetica" w:cs="Helvetica"/>
          <w:b/>
          <w:bCs/>
          <w:sz w:val="24"/>
          <w:szCs w:val="24"/>
        </w:rPr>
        <w:softHyphen/>
      </w:r>
      <w:r>
        <w:rPr>
          <w:rFonts w:ascii="Helvetica" w:hAnsi="Helvetica" w:cs="Helvetica"/>
          <w:b/>
          <w:bCs/>
          <w:sz w:val="24"/>
          <w:szCs w:val="24"/>
        </w:rPr>
        <w:softHyphen/>
      </w:r>
      <w:proofErr w:type="spellStart"/>
      <w:r w:rsidR="005C7A01">
        <w:rPr>
          <w:rFonts w:ascii="Helvetica" w:hAnsi="Helvetica" w:cs="Helvetica"/>
          <w:b/>
          <w:bCs/>
          <w:sz w:val="24"/>
          <w:szCs w:val="24"/>
        </w:rPr>
        <w:t>CyberDH</w:t>
      </w:r>
      <w:proofErr w:type="spellEnd"/>
      <w:r w:rsidR="005C7A01">
        <w:rPr>
          <w:rFonts w:ascii="Helvetica" w:hAnsi="Helvetica" w:cs="Helvetica"/>
          <w:b/>
          <w:bCs/>
          <w:sz w:val="24"/>
          <w:szCs w:val="24"/>
        </w:rPr>
        <w:t xml:space="preserve"> </w:t>
      </w:r>
      <w:r w:rsidR="00F831FC">
        <w:rPr>
          <w:rFonts w:ascii="Helvetica" w:hAnsi="Helvetica" w:cs="Helvetica"/>
          <w:b/>
          <w:bCs/>
          <w:sz w:val="24"/>
          <w:szCs w:val="24"/>
        </w:rPr>
        <w:t>3D</w:t>
      </w:r>
      <w:r w:rsidR="005C7A01">
        <w:rPr>
          <w:rFonts w:ascii="Helvetica" w:hAnsi="Helvetica" w:cs="Helvetica"/>
          <w:b/>
          <w:bCs/>
          <w:sz w:val="24"/>
          <w:szCs w:val="24"/>
        </w:rPr>
        <w:t xml:space="preserve"> Viewer</w:t>
      </w:r>
    </w:p>
    <w:p w14:paraId="7DBF8157" w14:textId="77777777" w:rsidR="005C7A01" w:rsidRDefault="005C7A01"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sz w:val="24"/>
          <w:szCs w:val="24"/>
        </w:rPr>
      </w:pPr>
      <w:r>
        <w:rPr>
          <w:rFonts w:ascii="Helvetica" w:hAnsi="Helvetica" w:cs="Helvetica"/>
          <w:b/>
          <w:bCs/>
          <w:sz w:val="24"/>
          <w:szCs w:val="24"/>
        </w:rPr>
        <w:t>Indiana University</w:t>
      </w:r>
    </w:p>
    <w:p w14:paraId="36D1E217" w14:textId="77777777" w:rsidR="005C7A01" w:rsidRDefault="005C7A01"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b/>
          <w:bCs/>
          <w:sz w:val="24"/>
          <w:szCs w:val="24"/>
        </w:rPr>
      </w:pPr>
      <w:r>
        <w:rPr>
          <w:rFonts w:ascii="Helvetica" w:hAnsi="Helvetica" w:cs="Helvetica"/>
          <w:b/>
          <w:bCs/>
          <w:sz w:val="24"/>
          <w:szCs w:val="24"/>
        </w:rPr>
        <w:t>Adam Hochstetter</w:t>
      </w:r>
    </w:p>
    <w:p w14:paraId="2CDB4D05" w14:textId="77777777" w:rsidR="005C7A01" w:rsidRDefault="005C7A01"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p>
    <w:p w14:paraId="74268949" w14:textId="5EA66736" w:rsidR="005C7A01" w:rsidRPr="0007781E" w:rsidRDefault="00166A8C"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Cs/>
          <w:sz w:val="24"/>
          <w:szCs w:val="24"/>
        </w:rPr>
      </w:pPr>
      <w:r>
        <w:rPr>
          <w:rFonts w:ascii="Helvetica" w:hAnsi="Helvetica" w:cs="Helvetica"/>
          <w:bCs/>
          <w:sz w:val="24"/>
          <w:szCs w:val="24"/>
        </w:rPr>
        <w:t>This open source 3D viewer displays</w:t>
      </w:r>
      <w:r w:rsidR="007635FC">
        <w:rPr>
          <w:rFonts w:ascii="Helvetica" w:hAnsi="Helvetica" w:cs="Helvetica"/>
          <w:bCs/>
          <w:sz w:val="24"/>
          <w:szCs w:val="24"/>
        </w:rPr>
        <w:t xml:space="preserve"> X3D</w:t>
      </w:r>
      <w:r>
        <w:rPr>
          <w:rFonts w:ascii="Helvetica" w:hAnsi="Helvetica" w:cs="Helvetica"/>
          <w:bCs/>
          <w:sz w:val="24"/>
          <w:szCs w:val="24"/>
        </w:rPr>
        <w:t xml:space="preserve"> files (instructions on how to convert</w:t>
      </w:r>
      <w:r w:rsidR="007635FC">
        <w:rPr>
          <w:rFonts w:ascii="Helvetica" w:hAnsi="Helvetica" w:cs="Helvetica"/>
          <w:bCs/>
          <w:sz w:val="24"/>
          <w:szCs w:val="24"/>
        </w:rPr>
        <w:t xml:space="preserve"> to X3D</w:t>
      </w:r>
      <w:r>
        <w:rPr>
          <w:rFonts w:ascii="Helvetica" w:hAnsi="Helvetica" w:cs="Helvetica"/>
          <w:bCs/>
          <w:sz w:val="24"/>
          <w:szCs w:val="24"/>
        </w:rPr>
        <w:t xml:space="preserve"> included) online and may be hooked to online repositories with </w:t>
      </w:r>
      <w:proofErr w:type="spellStart"/>
      <w:r>
        <w:rPr>
          <w:rFonts w:ascii="Helvetica" w:hAnsi="Helvetica" w:cs="Helvetica"/>
          <w:bCs/>
          <w:sz w:val="24"/>
          <w:szCs w:val="24"/>
        </w:rPr>
        <w:t>javascript</w:t>
      </w:r>
      <w:proofErr w:type="spellEnd"/>
      <w:r>
        <w:rPr>
          <w:rFonts w:ascii="Helvetica" w:hAnsi="Helvetica" w:cs="Helvetica"/>
          <w:bCs/>
          <w:sz w:val="24"/>
          <w:szCs w:val="24"/>
        </w:rPr>
        <w:t>. Features include clipping planes, point view, a measurement tool, an overhead moveable light and a headlight, and annotations.</w:t>
      </w:r>
    </w:p>
    <w:p w14:paraId="3EBF91C1" w14:textId="77777777" w:rsidR="00166A8C" w:rsidRDefault="00166A8C"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p>
    <w:p w14:paraId="56476BD5" w14:textId="77777777" w:rsidR="00166A8C" w:rsidRDefault="00166A8C"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p>
    <w:p w14:paraId="5D5A0685" w14:textId="77777777" w:rsidR="005C7A01" w:rsidRDefault="005C7A01"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b/>
          <w:bCs/>
          <w:sz w:val="24"/>
          <w:szCs w:val="24"/>
        </w:rPr>
        <w:t>Known Bugs</w:t>
      </w:r>
    </w:p>
    <w:p w14:paraId="61B90F68" w14:textId="77777777" w:rsidR="005C7A01" w:rsidRDefault="005C7A01"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3852BF6F" w14:textId="07430F23" w:rsidR="005C7A01" w:rsidRDefault="00166A8C"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The viewer</w:t>
      </w:r>
      <w:r w:rsidR="005C7A01">
        <w:rPr>
          <w:rFonts w:ascii="Helvetica" w:hAnsi="Helvetica" w:cs="Helvetica"/>
          <w:sz w:val="24"/>
          <w:szCs w:val="24"/>
        </w:rPr>
        <w:t xml:space="preserve"> has been tested on a Mac with Chrome 49</w:t>
      </w:r>
      <w:r>
        <w:rPr>
          <w:rFonts w:ascii="Helvetica" w:hAnsi="Helvetica" w:cs="Helvetica"/>
          <w:sz w:val="24"/>
          <w:szCs w:val="24"/>
        </w:rPr>
        <w:t>,</w:t>
      </w:r>
      <w:r w:rsidR="005C7A01">
        <w:rPr>
          <w:rFonts w:ascii="Helvetica" w:hAnsi="Helvetica" w:cs="Helvetica"/>
          <w:sz w:val="24"/>
          <w:szCs w:val="24"/>
        </w:rPr>
        <w:t xml:space="preserve"> Safari 9</w:t>
      </w:r>
      <w:r>
        <w:rPr>
          <w:rFonts w:ascii="Helvetica" w:hAnsi="Helvetica" w:cs="Helvetica"/>
          <w:sz w:val="24"/>
          <w:szCs w:val="24"/>
        </w:rPr>
        <w:t>,</w:t>
      </w:r>
      <w:r w:rsidR="005C7A01">
        <w:rPr>
          <w:rFonts w:ascii="Helvetica" w:hAnsi="Helvetica" w:cs="Helvetica"/>
          <w:sz w:val="24"/>
          <w:szCs w:val="24"/>
        </w:rPr>
        <w:t xml:space="preserve"> Firefox 44</w:t>
      </w:r>
      <w:r>
        <w:rPr>
          <w:rFonts w:ascii="Helvetica" w:hAnsi="Helvetica" w:cs="Helvetica"/>
          <w:sz w:val="24"/>
          <w:szCs w:val="24"/>
        </w:rPr>
        <w:t>, and Android</w:t>
      </w:r>
      <w:bookmarkStart w:id="0" w:name="_GoBack"/>
      <w:bookmarkEnd w:id="0"/>
      <w:r w:rsidR="005C7A01">
        <w:rPr>
          <w:rFonts w:ascii="Helvetica" w:hAnsi="Helvetica" w:cs="Helvetica"/>
          <w:sz w:val="24"/>
          <w:szCs w:val="24"/>
        </w:rPr>
        <w:t>.</w:t>
      </w:r>
    </w:p>
    <w:p w14:paraId="5986DEB6" w14:textId="77777777" w:rsidR="005C7A01" w:rsidRDefault="005C7A01"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47FC8634" w14:textId="625BEDF3" w:rsidR="005C7A01" w:rsidRDefault="007635FC" w:rsidP="0007781E">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In Firefox</w:t>
      </w:r>
      <w:r w:rsidR="00D031FC">
        <w:rPr>
          <w:rFonts w:ascii="Helvetica" w:hAnsi="Helvetica" w:cs="Helvetica"/>
          <w:sz w:val="24"/>
          <w:szCs w:val="24"/>
        </w:rPr>
        <w:t xml:space="preserve"> and Android</w:t>
      </w:r>
      <w:r w:rsidR="001F16E2">
        <w:rPr>
          <w:rFonts w:ascii="Helvetica" w:hAnsi="Helvetica" w:cs="Helvetica"/>
          <w:sz w:val="24"/>
          <w:szCs w:val="24"/>
        </w:rPr>
        <w:t>, if</w:t>
      </w:r>
      <w:r w:rsidR="00166A8C">
        <w:rPr>
          <w:rFonts w:ascii="Helvetica" w:hAnsi="Helvetica" w:cs="Helvetica"/>
          <w:sz w:val="24"/>
          <w:szCs w:val="24"/>
        </w:rPr>
        <w:t xml:space="preserve"> the i</w:t>
      </w:r>
      <w:r w:rsidR="005C7A01">
        <w:rPr>
          <w:rFonts w:ascii="Helvetica" w:hAnsi="Helvetica" w:cs="Helvetica"/>
          <w:sz w:val="24"/>
          <w:szCs w:val="24"/>
        </w:rPr>
        <w:t xml:space="preserve">mage textures </w:t>
      </w:r>
      <w:r w:rsidR="00166A8C">
        <w:rPr>
          <w:rFonts w:ascii="Helvetica" w:hAnsi="Helvetica" w:cs="Helvetica"/>
          <w:sz w:val="24"/>
          <w:szCs w:val="24"/>
        </w:rPr>
        <w:t xml:space="preserve">are </w:t>
      </w:r>
      <w:r w:rsidR="005C7A01">
        <w:rPr>
          <w:rFonts w:ascii="Helvetica" w:hAnsi="Helvetica" w:cs="Helvetica"/>
          <w:sz w:val="24"/>
          <w:szCs w:val="24"/>
        </w:rPr>
        <w:t xml:space="preserve">over 4096x4096 </w:t>
      </w:r>
      <w:r w:rsidR="00166A8C">
        <w:rPr>
          <w:rFonts w:ascii="Helvetica" w:hAnsi="Helvetica" w:cs="Helvetica"/>
          <w:sz w:val="24"/>
          <w:szCs w:val="24"/>
        </w:rPr>
        <w:t>on any of the individual</w:t>
      </w:r>
      <w:r w:rsidR="001F16E2">
        <w:rPr>
          <w:rFonts w:ascii="Helvetica" w:hAnsi="Helvetica" w:cs="Helvetica"/>
          <w:sz w:val="24"/>
          <w:szCs w:val="24"/>
        </w:rPr>
        <w:t xml:space="preserve">, </w:t>
      </w:r>
      <w:r w:rsidR="005C7A01">
        <w:rPr>
          <w:rFonts w:ascii="Helvetica" w:hAnsi="Helvetica" w:cs="Helvetica"/>
          <w:sz w:val="24"/>
          <w:szCs w:val="24"/>
        </w:rPr>
        <w:t>model</w:t>
      </w:r>
      <w:r w:rsidR="00AC1F89">
        <w:rPr>
          <w:rFonts w:ascii="Helvetica" w:hAnsi="Helvetica" w:cs="Helvetica"/>
          <w:sz w:val="24"/>
          <w:szCs w:val="24"/>
        </w:rPr>
        <w:t>s</w:t>
      </w:r>
      <w:r>
        <w:rPr>
          <w:rFonts w:ascii="Helvetica" w:hAnsi="Helvetica" w:cs="Helvetica"/>
          <w:sz w:val="24"/>
          <w:szCs w:val="24"/>
        </w:rPr>
        <w:t xml:space="preserve"> </w:t>
      </w:r>
      <w:r w:rsidR="005C7A01">
        <w:rPr>
          <w:rFonts w:ascii="Helvetica" w:hAnsi="Helvetica" w:cs="Helvetica"/>
          <w:sz w:val="24"/>
          <w:szCs w:val="24"/>
        </w:rPr>
        <w:t>will load but texture will not</w:t>
      </w:r>
      <w:r w:rsidR="001F16E2">
        <w:rPr>
          <w:rFonts w:ascii="Helvetica" w:hAnsi="Helvetica" w:cs="Helvetica"/>
          <w:sz w:val="24"/>
          <w:szCs w:val="24"/>
        </w:rPr>
        <w:t>.</w:t>
      </w:r>
    </w:p>
    <w:p w14:paraId="71479530" w14:textId="3B540A1C" w:rsidR="005C7A01" w:rsidRDefault="005C7A01" w:rsidP="0007781E">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sz w:val="24"/>
          <w:szCs w:val="24"/>
        </w:rPr>
      </w:pPr>
      <w:r>
        <w:rPr>
          <w:rFonts w:ascii="Helvetica" w:hAnsi="Helvetica" w:cs="Helvetica"/>
          <w:sz w:val="24"/>
          <w:szCs w:val="24"/>
        </w:rPr>
        <w:t xml:space="preserve">Fix: </w:t>
      </w:r>
      <w:r w:rsidR="007635FC">
        <w:rPr>
          <w:rFonts w:ascii="Helvetica" w:hAnsi="Helvetica" w:cs="Helvetica"/>
          <w:sz w:val="24"/>
          <w:szCs w:val="24"/>
        </w:rPr>
        <w:t>You may</w:t>
      </w:r>
      <w:r>
        <w:rPr>
          <w:rFonts w:ascii="Helvetica" w:hAnsi="Helvetica" w:cs="Helvetica"/>
          <w:sz w:val="24"/>
          <w:szCs w:val="24"/>
        </w:rPr>
        <w:t xml:space="preserve"> have an option for texture size when exporting from your stitching application. </w:t>
      </w:r>
      <w:r w:rsidR="00AB13B2">
        <w:rPr>
          <w:rFonts w:ascii="Helvetica" w:hAnsi="Helvetica" w:cs="Helvetica"/>
          <w:sz w:val="24"/>
          <w:szCs w:val="24"/>
        </w:rPr>
        <w:t>I</w:t>
      </w:r>
      <w:r>
        <w:rPr>
          <w:rFonts w:ascii="Helvetica" w:hAnsi="Helvetica" w:cs="Helvetica"/>
          <w:sz w:val="24"/>
          <w:szCs w:val="24"/>
        </w:rPr>
        <w:t xml:space="preserve">f not you can reduce the size of the picture to 4096x4096 in an </w:t>
      </w:r>
      <w:proofErr w:type="gramStart"/>
      <w:r>
        <w:rPr>
          <w:rFonts w:ascii="Helvetica" w:hAnsi="Helvetica" w:cs="Helvetica"/>
          <w:sz w:val="24"/>
          <w:szCs w:val="24"/>
        </w:rPr>
        <w:t>image editing</w:t>
      </w:r>
      <w:proofErr w:type="gramEnd"/>
      <w:r>
        <w:rPr>
          <w:rFonts w:ascii="Helvetica" w:hAnsi="Helvetica" w:cs="Helvetica"/>
          <w:sz w:val="24"/>
          <w:szCs w:val="24"/>
        </w:rPr>
        <w:t xml:space="preserve"> program. </w:t>
      </w:r>
    </w:p>
    <w:p w14:paraId="62334633" w14:textId="77777777" w:rsidR="005C7A01" w:rsidRDefault="005C7A01"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641904CB" w14:textId="0BE6577A" w:rsidR="005C7A01" w:rsidRDefault="00F831FC"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X3D</w:t>
      </w:r>
      <w:r w:rsidR="005C7A01">
        <w:rPr>
          <w:rFonts w:ascii="Helvetica" w:hAnsi="Helvetica" w:cs="Helvetica"/>
          <w:sz w:val="24"/>
          <w:szCs w:val="24"/>
        </w:rPr>
        <w:t xml:space="preserve"> files over 10mb will fail to load</w:t>
      </w:r>
      <w:r w:rsidR="007635FC">
        <w:rPr>
          <w:rFonts w:ascii="Helvetica" w:hAnsi="Helvetica" w:cs="Helvetica"/>
          <w:sz w:val="24"/>
          <w:szCs w:val="24"/>
        </w:rPr>
        <w:t xml:space="preserve"> in Safari.</w:t>
      </w:r>
    </w:p>
    <w:p w14:paraId="71B46108" w14:textId="5CD26CA5" w:rsidR="005C7A01" w:rsidRDefault="005C7A01" w:rsidP="0007781E">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sz w:val="24"/>
          <w:szCs w:val="24"/>
        </w:rPr>
      </w:pPr>
      <w:r>
        <w:rPr>
          <w:rFonts w:ascii="Helvetica" w:hAnsi="Helvetica" w:cs="Helvetica"/>
          <w:sz w:val="24"/>
          <w:szCs w:val="24"/>
        </w:rPr>
        <w:t xml:space="preserve">Fix: Convert to </w:t>
      </w:r>
      <w:r w:rsidR="00F831FC">
        <w:rPr>
          <w:rFonts w:ascii="Helvetica" w:hAnsi="Helvetica" w:cs="Helvetica"/>
          <w:sz w:val="24"/>
          <w:szCs w:val="24"/>
        </w:rPr>
        <w:t>X3D</w:t>
      </w:r>
      <w:r>
        <w:rPr>
          <w:rFonts w:ascii="Helvetica" w:hAnsi="Helvetica" w:cs="Helvetica"/>
          <w:sz w:val="24"/>
          <w:szCs w:val="24"/>
        </w:rPr>
        <w:t xml:space="preserve"> using binary geometry (see </w:t>
      </w:r>
      <w:r w:rsidR="00475E19">
        <w:rPr>
          <w:rFonts w:ascii="Helvetica" w:hAnsi="Helvetica" w:cs="Helvetica"/>
          <w:sz w:val="24"/>
          <w:szCs w:val="24"/>
        </w:rPr>
        <w:t xml:space="preserve">Convert to </w:t>
      </w:r>
      <w:r w:rsidR="00F831FC">
        <w:rPr>
          <w:rFonts w:ascii="Helvetica" w:hAnsi="Helvetica" w:cs="Helvetica"/>
          <w:sz w:val="24"/>
          <w:szCs w:val="24"/>
        </w:rPr>
        <w:t>X3D</w:t>
      </w:r>
      <w:r w:rsidR="00475E19">
        <w:rPr>
          <w:rFonts w:ascii="Helvetica" w:hAnsi="Helvetica" w:cs="Helvetica"/>
          <w:sz w:val="24"/>
          <w:szCs w:val="24"/>
        </w:rPr>
        <w:t xml:space="preserve"> </w:t>
      </w:r>
      <w:r>
        <w:rPr>
          <w:rFonts w:ascii="Helvetica" w:hAnsi="Helvetica" w:cs="Helvetica"/>
          <w:sz w:val="24"/>
          <w:szCs w:val="24"/>
        </w:rPr>
        <w:t>section)</w:t>
      </w:r>
      <w:r w:rsidR="0053500B">
        <w:rPr>
          <w:rFonts w:ascii="Helvetica" w:hAnsi="Helvetica" w:cs="Helvetica"/>
          <w:sz w:val="24"/>
          <w:szCs w:val="24"/>
        </w:rPr>
        <w:t>.</w:t>
      </w:r>
    </w:p>
    <w:p w14:paraId="657217BC" w14:textId="77777777" w:rsidR="00AC1F89" w:rsidRDefault="00AC1F89" w:rsidP="0007781E">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sz w:val="24"/>
          <w:szCs w:val="24"/>
        </w:rPr>
      </w:pPr>
    </w:p>
    <w:p w14:paraId="65056A6D" w14:textId="54E86949" w:rsidR="00AC1F89" w:rsidRDefault="00AC1F89" w:rsidP="0007781E">
      <w:pPr>
        <w:widowControl w:val="0"/>
        <w:tabs>
          <w:tab w:val="left" w:pos="940"/>
          <w:tab w:val="left" w:pos="135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Because it is usually not possible to control what browsers users employs, consider the above fixes as necessary for all models</w:t>
      </w:r>
      <w:r w:rsidR="00D031FC">
        <w:rPr>
          <w:rFonts w:ascii="Helvetica" w:hAnsi="Helvetica" w:cs="Helvetica"/>
          <w:sz w:val="24"/>
          <w:szCs w:val="24"/>
        </w:rPr>
        <w:t>, e.g. all models must be below 10mb or use binary geometry when converting to X3D.</w:t>
      </w:r>
    </w:p>
    <w:p w14:paraId="2FFB6B8A" w14:textId="77777777" w:rsidR="005C7A01" w:rsidRDefault="005C7A01"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5B595BE2" w14:textId="6C3D6BB8" w:rsidR="005C7A01" w:rsidRDefault="00601F37"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r>
        <w:rPr>
          <w:rFonts w:ascii="Helvetica" w:hAnsi="Helvetica" w:cs="Helvetica"/>
          <w:b/>
          <w:sz w:val="24"/>
          <w:szCs w:val="24"/>
        </w:rPr>
        <w:t>IDEAL WORKFLOW</w:t>
      </w:r>
      <w:r w:rsidR="002B2CAB">
        <w:rPr>
          <w:rFonts w:ascii="Helvetica" w:hAnsi="Helvetica" w:cs="Helvetica"/>
          <w:b/>
          <w:sz w:val="24"/>
          <w:szCs w:val="24"/>
        </w:rPr>
        <w:t xml:space="preserve"> (for </w:t>
      </w:r>
      <w:proofErr w:type="spellStart"/>
      <w:r w:rsidR="002B2CAB">
        <w:rPr>
          <w:rFonts w:ascii="Helvetica" w:hAnsi="Helvetica" w:cs="Helvetica"/>
          <w:b/>
          <w:sz w:val="24"/>
          <w:szCs w:val="24"/>
        </w:rPr>
        <w:t>Omeka</w:t>
      </w:r>
      <w:proofErr w:type="spellEnd"/>
      <w:r w:rsidR="002B2CAB">
        <w:rPr>
          <w:rFonts w:ascii="Helvetica" w:hAnsi="Helvetica" w:cs="Helvetica"/>
          <w:b/>
          <w:sz w:val="24"/>
          <w:szCs w:val="24"/>
        </w:rPr>
        <w:t xml:space="preserve"> option, see below)</w:t>
      </w:r>
    </w:p>
    <w:p w14:paraId="0E26C346" w14:textId="77777777" w:rsidR="000A71E9" w:rsidRDefault="000A71E9"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p>
    <w:p w14:paraId="001E0390" w14:textId="297438DD" w:rsidR="00EC4FE5" w:rsidRDefault="00EC4FE5" w:rsidP="00F831FC">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r>
        <w:rPr>
          <w:rFonts w:ascii="Helvetica" w:hAnsi="Helvetica" w:cs="Helvetica"/>
          <w:b/>
          <w:sz w:val="24"/>
          <w:szCs w:val="24"/>
        </w:rPr>
        <w:t xml:space="preserve">Acquire </w:t>
      </w:r>
      <w:r w:rsidR="00F831FC">
        <w:rPr>
          <w:rFonts w:ascii="Helvetica" w:hAnsi="Helvetica" w:cs="Helvetica"/>
          <w:b/>
          <w:sz w:val="24"/>
          <w:szCs w:val="24"/>
        </w:rPr>
        <w:t>3D</w:t>
      </w:r>
      <w:r>
        <w:rPr>
          <w:rFonts w:ascii="Helvetica" w:hAnsi="Helvetica" w:cs="Helvetica"/>
          <w:b/>
          <w:sz w:val="24"/>
          <w:szCs w:val="24"/>
        </w:rPr>
        <w:t xml:space="preserve"> object</w:t>
      </w:r>
    </w:p>
    <w:p w14:paraId="1A7B6875" w14:textId="77777777" w:rsidR="000A71E9" w:rsidRDefault="000A71E9" w:rsidP="00F831FC">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r>
        <w:rPr>
          <w:rFonts w:ascii="Helvetica" w:hAnsi="Helvetica" w:cs="Helvetica"/>
          <w:b/>
          <w:sz w:val="24"/>
          <w:szCs w:val="24"/>
        </w:rPr>
        <w:t>Put viewer online</w:t>
      </w:r>
    </w:p>
    <w:p w14:paraId="0B630C60" w14:textId="6B331B13" w:rsidR="000A71E9" w:rsidRDefault="000A71E9" w:rsidP="00F831FC">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r>
        <w:rPr>
          <w:rFonts w:ascii="Helvetica" w:hAnsi="Helvetica" w:cs="Helvetica"/>
          <w:b/>
          <w:sz w:val="24"/>
          <w:szCs w:val="24"/>
        </w:rPr>
        <w:t xml:space="preserve">Export </w:t>
      </w:r>
      <w:r w:rsidR="00F831FC">
        <w:rPr>
          <w:rFonts w:ascii="Helvetica" w:hAnsi="Helvetica" w:cs="Helvetica"/>
          <w:b/>
          <w:sz w:val="24"/>
          <w:szCs w:val="24"/>
        </w:rPr>
        <w:t>3D</w:t>
      </w:r>
      <w:r>
        <w:rPr>
          <w:rFonts w:ascii="Helvetica" w:hAnsi="Helvetica" w:cs="Helvetica"/>
          <w:b/>
          <w:sz w:val="24"/>
          <w:szCs w:val="24"/>
        </w:rPr>
        <w:t xml:space="preserve"> object</w:t>
      </w:r>
    </w:p>
    <w:p w14:paraId="71DE85BC" w14:textId="0B5A7532" w:rsidR="000A71E9" w:rsidRDefault="000A71E9" w:rsidP="00F831FC">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r>
        <w:rPr>
          <w:rFonts w:ascii="Helvetica" w:hAnsi="Helvetica" w:cs="Helvetica"/>
          <w:b/>
          <w:sz w:val="24"/>
          <w:szCs w:val="24"/>
        </w:rPr>
        <w:t xml:space="preserve">Convert to </w:t>
      </w:r>
      <w:r w:rsidR="00F831FC">
        <w:rPr>
          <w:rFonts w:ascii="Helvetica" w:hAnsi="Helvetica" w:cs="Helvetica"/>
          <w:b/>
          <w:sz w:val="24"/>
          <w:szCs w:val="24"/>
        </w:rPr>
        <w:t>X3D</w:t>
      </w:r>
    </w:p>
    <w:p w14:paraId="00BD7EE9" w14:textId="77777777" w:rsidR="000A71E9" w:rsidRDefault="00475E19" w:rsidP="00F831FC">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r>
        <w:rPr>
          <w:rFonts w:ascii="Helvetica" w:hAnsi="Helvetica" w:cs="Helvetica"/>
          <w:b/>
          <w:sz w:val="24"/>
          <w:szCs w:val="24"/>
        </w:rPr>
        <w:t>Create</w:t>
      </w:r>
      <w:r w:rsidR="000A71E9">
        <w:rPr>
          <w:rFonts w:ascii="Helvetica" w:hAnsi="Helvetica" w:cs="Helvetica"/>
          <w:b/>
          <w:sz w:val="24"/>
          <w:szCs w:val="24"/>
        </w:rPr>
        <w:t xml:space="preserve"> metadata</w:t>
      </w:r>
    </w:p>
    <w:p w14:paraId="00BA4ED8" w14:textId="77777777" w:rsidR="000A71E9" w:rsidRDefault="000A71E9" w:rsidP="00F831FC">
      <w:pPr>
        <w:widowControl w:val="0"/>
        <w:numPr>
          <w:ilvl w:val="0"/>
          <w:numId w:val="4"/>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r>
        <w:rPr>
          <w:rFonts w:ascii="Helvetica" w:hAnsi="Helvetica" w:cs="Helvetica"/>
          <w:b/>
          <w:sz w:val="24"/>
          <w:szCs w:val="24"/>
        </w:rPr>
        <w:t>Put item and metadata</w:t>
      </w:r>
      <w:r w:rsidR="00FD3ECA">
        <w:rPr>
          <w:rFonts w:ascii="Helvetica" w:hAnsi="Helvetica" w:cs="Helvetica"/>
          <w:b/>
          <w:sz w:val="24"/>
          <w:szCs w:val="24"/>
        </w:rPr>
        <w:t xml:space="preserve"> online</w:t>
      </w:r>
    </w:p>
    <w:p w14:paraId="066F6FAB" w14:textId="77777777" w:rsidR="000A71E9" w:rsidRDefault="000A71E9" w:rsidP="000A71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p>
    <w:p w14:paraId="7C1B9EC3" w14:textId="719987A3" w:rsidR="00EC4FE5" w:rsidRPr="00F831FC" w:rsidRDefault="00EC4FE5" w:rsidP="00F831FC">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r>
        <w:rPr>
          <w:rFonts w:ascii="Helvetica" w:hAnsi="Helvetica" w:cs="Helvetica"/>
          <w:b/>
          <w:sz w:val="24"/>
          <w:szCs w:val="24"/>
        </w:rPr>
        <w:t xml:space="preserve">Acquire </w:t>
      </w:r>
      <w:r w:rsidR="00F831FC">
        <w:rPr>
          <w:rFonts w:ascii="Helvetica" w:hAnsi="Helvetica" w:cs="Helvetica"/>
          <w:b/>
          <w:sz w:val="24"/>
          <w:szCs w:val="24"/>
        </w:rPr>
        <w:t>3D</w:t>
      </w:r>
      <w:r>
        <w:rPr>
          <w:rFonts w:ascii="Helvetica" w:hAnsi="Helvetica" w:cs="Helvetica"/>
          <w:b/>
          <w:sz w:val="24"/>
          <w:szCs w:val="24"/>
        </w:rPr>
        <w:t xml:space="preserve"> object</w:t>
      </w:r>
    </w:p>
    <w:p w14:paraId="4AA693C6" w14:textId="5325789B" w:rsidR="0028084C" w:rsidRDefault="0028084C" w:rsidP="0028084C">
      <w:pPr>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 xml:space="preserve">If using a scanner to acquire your </w:t>
      </w:r>
      <w:r w:rsidR="00F831FC">
        <w:rPr>
          <w:rFonts w:ascii="Helvetica" w:hAnsi="Helvetica" w:cs="Helvetica"/>
          <w:sz w:val="24"/>
          <w:szCs w:val="24"/>
        </w:rPr>
        <w:t>3D</w:t>
      </w:r>
      <w:r>
        <w:rPr>
          <w:rFonts w:ascii="Helvetica" w:hAnsi="Helvetica" w:cs="Helvetica"/>
          <w:sz w:val="24"/>
          <w:szCs w:val="24"/>
        </w:rPr>
        <w:t xml:space="preserve"> object, make note of the unit of measurement for use in the metadata.</w:t>
      </w:r>
    </w:p>
    <w:p w14:paraId="737FFA41" w14:textId="43F1DA7C" w:rsidR="00EC4FE5" w:rsidRPr="00F831FC" w:rsidRDefault="0028084C" w:rsidP="00F831FC">
      <w:pPr>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r>
        <w:rPr>
          <w:rFonts w:ascii="Helvetica" w:hAnsi="Helvetica" w:cs="Helvetica"/>
          <w:sz w:val="24"/>
          <w:szCs w:val="24"/>
        </w:rPr>
        <w:t>If using photogrammetry measure at least one dimension of the object (height, width or depth)</w:t>
      </w:r>
      <w:r w:rsidR="00475E19">
        <w:rPr>
          <w:rFonts w:ascii="Helvetica" w:hAnsi="Helvetica" w:cs="Helvetica"/>
          <w:sz w:val="24"/>
          <w:szCs w:val="24"/>
        </w:rPr>
        <w:t xml:space="preserve"> for use in the metadata</w:t>
      </w:r>
      <w:r>
        <w:rPr>
          <w:rFonts w:ascii="Helvetica" w:hAnsi="Helvetica" w:cs="Helvetica"/>
          <w:sz w:val="24"/>
          <w:szCs w:val="24"/>
        </w:rPr>
        <w:t xml:space="preserve">. Measurements of the </w:t>
      </w:r>
      <w:r w:rsidR="00F831FC">
        <w:rPr>
          <w:rFonts w:ascii="Helvetica" w:hAnsi="Helvetica" w:cs="Helvetica"/>
          <w:sz w:val="24"/>
          <w:szCs w:val="24"/>
        </w:rPr>
        <w:t>3D</w:t>
      </w:r>
      <w:r>
        <w:rPr>
          <w:rFonts w:ascii="Helvetica" w:hAnsi="Helvetica" w:cs="Helvetica"/>
          <w:sz w:val="24"/>
          <w:szCs w:val="24"/>
        </w:rPr>
        <w:t xml:space="preserve"> model will only be as accurate as this measurement.</w:t>
      </w:r>
    </w:p>
    <w:p w14:paraId="0FB07BF6" w14:textId="77777777" w:rsidR="0028084C" w:rsidRDefault="0028084C"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sz w:val="24"/>
          <w:szCs w:val="24"/>
        </w:rPr>
      </w:pPr>
    </w:p>
    <w:p w14:paraId="00905906" w14:textId="77777777" w:rsidR="0028084C" w:rsidRPr="00EC4FE5" w:rsidRDefault="0028084C"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b/>
          <w:sz w:val="24"/>
          <w:szCs w:val="24"/>
        </w:rPr>
      </w:pPr>
    </w:p>
    <w:p w14:paraId="3CB3E7B0" w14:textId="77777777" w:rsidR="000A71E9" w:rsidRDefault="000A71E9" w:rsidP="00F831FC">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r>
        <w:rPr>
          <w:rFonts w:ascii="Helvetica" w:hAnsi="Helvetica" w:cs="Helvetica"/>
          <w:b/>
          <w:sz w:val="24"/>
          <w:szCs w:val="24"/>
        </w:rPr>
        <w:t>Put the Viewer Online</w:t>
      </w:r>
    </w:p>
    <w:p w14:paraId="5CCC20BB" w14:textId="58ACA0D1" w:rsidR="000A71E9" w:rsidRDefault="000A71E9" w:rsidP="00F831FC">
      <w:pPr>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4"/>
          <w:szCs w:val="24"/>
        </w:rPr>
      </w:pPr>
      <w:r>
        <w:rPr>
          <w:rFonts w:ascii="Helvetica" w:hAnsi="Helvetica" w:cs="Helvetica"/>
          <w:color w:val="000000"/>
          <w:sz w:val="24"/>
          <w:szCs w:val="24"/>
        </w:rPr>
        <w:t xml:space="preserve">Upload the </w:t>
      </w:r>
      <w:r w:rsidR="00F831FC">
        <w:rPr>
          <w:rFonts w:ascii="Helvetica" w:hAnsi="Helvetica" w:cs="Helvetica"/>
          <w:color w:val="000000"/>
          <w:sz w:val="24"/>
          <w:szCs w:val="24"/>
        </w:rPr>
        <w:t>3D</w:t>
      </w:r>
      <w:r>
        <w:rPr>
          <w:rFonts w:ascii="Helvetica" w:hAnsi="Helvetica" w:cs="Helvetica"/>
          <w:color w:val="000000"/>
          <w:sz w:val="24"/>
          <w:szCs w:val="24"/>
        </w:rPr>
        <w:t>-viewer directory to your webserver.</w:t>
      </w:r>
    </w:p>
    <w:p w14:paraId="1E108A6A" w14:textId="77777777" w:rsidR="000A71E9" w:rsidRPr="00F831FC" w:rsidRDefault="000A71E9" w:rsidP="000A71E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p>
    <w:p w14:paraId="7B9ACE3C" w14:textId="77777777" w:rsidR="005C7A01" w:rsidRDefault="005C7A01"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7CE6C9CE" w14:textId="46F63354" w:rsidR="005C7A01" w:rsidRDefault="00601F37" w:rsidP="00F831FC">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b/>
          <w:bCs/>
          <w:sz w:val="24"/>
          <w:szCs w:val="24"/>
        </w:rPr>
        <w:t xml:space="preserve">Exporting Your </w:t>
      </w:r>
      <w:r w:rsidR="00F831FC">
        <w:rPr>
          <w:rFonts w:ascii="Helvetica" w:hAnsi="Helvetica" w:cs="Helvetica"/>
          <w:b/>
          <w:bCs/>
          <w:sz w:val="24"/>
          <w:szCs w:val="24"/>
        </w:rPr>
        <w:t>3D</w:t>
      </w:r>
      <w:r>
        <w:rPr>
          <w:rFonts w:ascii="Helvetica" w:hAnsi="Helvetica" w:cs="Helvetica"/>
          <w:b/>
          <w:bCs/>
          <w:sz w:val="24"/>
          <w:szCs w:val="24"/>
        </w:rPr>
        <w:t xml:space="preserve"> Object</w:t>
      </w:r>
    </w:p>
    <w:p w14:paraId="6334D9AE" w14:textId="7CA21EB3" w:rsidR="0000767F" w:rsidRPr="00F831FC" w:rsidRDefault="000A71E9" w:rsidP="00446CA1">
      <w:pPr>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Cs/>
          <w:sz w:val="24"/>
          <w:szCs w:val="24"/>
        </w:rPr>
      </w:pPr>
      <w:r w:rsidRPr="00F831FC">
        <w:rPr>
          <w:rFonts w:ascii="Helvetica" w:hAnsi="Helvetica" w:cs="Helvetica"/>
          <w:bCs/>
          <w:sz w:val="24"/>
          <w:szCs w:val="24"/>
        </w:rPr>
        <w:t>Export as .</w:t>
      </w:r>
      <w:proofErr w:type="spellStart"/>
      <w:r w:rsidRPr="00F831FC">
        <w:rPr>
          <w:rFonts w:ascii="Helvetica" w:hAnsi="Helvetica" w:cs="Helvetica"/>
          <w:bCs/>
          <w:sz w:val="24"/>
          <w:szCs w:val="24"/>
        </w:rPr>
        <w:t>obj</w:t>
      </w:r>
      <w:proofErr w:type="spellEnd"/>
      <w:r w:rsidRPr="00F831FC">
        <w:rPr>
          <w:rFonts w:ascii="Helvetica" w:hAnsi="Helvetica" w:cs="Helvetica"/>
          <w:bCs/>
          <w:sz w:val="24"/>
          <w:szCs w:val="24"/>
        </w:rPr>
        <w:t xml:space="preserve"> (preferred) or .</w:t>
      </w:r>
      <w:proofErr w:type="spellStart"/>
      <w:r w:rsidRPr="00F831FC">
        <w:rPr>
          <w:rFonts w:ascii="Helvetica" w:hAnsi="Helvetica" w:cs="Helvetica"/>
          <w:bCs/>
          <w:sz w:val="24"/>
          <w:szCs w:val="24"/>
        </w:rPr>
        <w:t>stl</w:t>
      </w:r>
      <w:proofErr w:type="spellEnd"/>
      <w:r w:rsidR="00446CA1">
        <w:rPr>
          <w:rFonts w:ascii="Helvetica" w:hAnsi="Helvetica" w:cs="Helvetica"/>
          <w:bCs/>
          <w:sz w:val="24"/>
          <w:szCs w:val="24"/>
        </w:rPr>
        <w:t xml:space="preserve">. </w:t>
      </w:r>
      <w:r w:rsidR="0000767F">
        <w:rPr>
          <w:rFonts w:ascii="Helvetica" w:hAnsi="Helvetica" w:cs="Helvetica"/>
          <w:bCs/>
          <w:sz w:val="24"/>
          <w:szCs w:val="24"/>
        </w:rPr>
        <w:t>Make sure your object is orien</w:t>
      </w:r>
      <w:r w:rsidR="00446CA1">
        <w:rPr>
          <w:rFonts w:ascii="Helvetica" w:hAnsi="Helvetica" w:cs="Helvetica"/>
          <w:bCs/>
          <w:sz w:val="24"/>
          <w:szCs w:val="24"/>
        </w:rPr>
        <w:t>t</w:t>
      </w:r>
      <w:r w:rsidR="0000767F">
        <w:rPr>
          <w:rFonts w:ascii="Helvetica" w:hAnsi="Helvetica" w:cs="Helvetica"/>
          <w:bCs/>
          <w:sz w:val="24"/>
          <w:szCs w:val="24"/>
        </w:rPr>
        <w:t>ed correctly. F</w:t>
      </w:r>
      <w:r w:rsidR="008B5589">
        <w:rPr>
          <w:rFonts w:ascii="Helvetica" w:hAnsi="Helvetica" w:cs="Helvetica"/>
          <w:bCs/>
          <w:sz w:val="24"/>
          <w:szCs w:val="24"/>
        </w:rPr>
        <w:t>or most purposes the y-</w:t>
      </w:r>
      <w:r w:rsidR="0000767F">
        <w:rPr>
          <w:rFonts w:ascii="Helvetica" w:hAnsi="Helvetica" w:cs="Helvetica"/>
          <w:bCs/>
          <w:sz w:val="24"/>
          <w:szCs w:val="24"/>
        </w:rPr>
        <w:t>axis should be up (this may be an option in your export). If not use an editor like blender orient the object correctly.</w:t>
      </w:r>
      <w:r w:rsidR="008B5589">
        <w:rPr>
          <w:rFonts w:ascii="Helvetica" w:hAnsi="Helvetica" w:cs="Helvetica"/>
          <w:bCs/>
          <w:sz w:val="24"/>
          <w:szCs w:val="24"/>
        </w:rPr>
        <w:t xml:space="preserve"> This will be important for accurate measurements.</w:t>
      </w:r>
    </w:p>
    <w:p w14:paraId="060E0DCA" w14:textId="4D40D5C6" w:rsidR="000A71E9" w:rsidRPr="00475E19" w:rsidRDefault="000A71E9" w:rsidP="00F831FC">
      <w:pPr>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sidRPr="00F831FC">
        <w:rPr>
          <w:rFonts w:ascii="Helvetica" w:hAnsi="Helvetica" w:cs="Helvetica"/>
          <w:bCs/>
          <w:sz w:val="24"/>
          <w:szCs w:val="24"/>
        </w:rPr>
        <w:t>If possible, use an external texture file – there may be some sidecar files (.</w:t>
      </w:r>
      <w:proofErr w:type="spellStart"/>
      <w:r w:rsidRPr="00F831FC">
        <w:rPr>
          <w:rFonts w:ascii="Helvetica" w:hAnsi="Helvetica" w:cs="Helvetica"/>
          <w:bCs/>
          <w:sz w:val="24"/>
          <w:szCs w:val="24"/>
        </w:rPr>
        <w:t>mtl</w:t>
      </w:r>
      <w:proofErr w:type="spellEnd"/>
      <w:r w:rsidRPr="00F831FC">
        <w:rPr>
          <w:rFonts w:ascii="Helvetica" w:hAnsi="Helvetica" w:cs="Helvetica"/>
          <w:bCs/>
          <w:sz w:val="24"/>
          <w:szCs w:val="24"/>
        </w:rPr>
        <w:t xml:space="preserve"> and images such as .jpg or .bmp). The .</w:t>
      </w:r>
      <w:proofErr w:type="spellStart"/>
      <w:r w:rsidRPr="00F831FC">
        <w:rPr>
          <w:rFonts w:ascii="Helvetica" w:hAnsi="Helvetica" w:cs="Helvetica"/>
          <w:bCs/>
          <w:sz w:val="24"/>
          <w:szCs w:val="24"/>
        </w:rPr>
        <w:t>obj</w:t>
      </w:r>
      <w:proofErr w:type="spellEnd"/>
      <w:r w:rsidRPr="00F831FC">
        <w:rPr>
          <w:rFonts w:ascii="Helvetica" w:hAnsi="Helvetica" w:cs="Helvetica"/>
          <w:bCs/>
          <w:sz w:val="24"/>
          <w:szCs w:val="24"/>
        </w:rPr>
        <w:t xml:space="preserve"> and eventual </w:t>
      </w:r>
      <w:r w:rsidR="00F831FC">
        <w:rPr>
          <w:rFonts w:ascii="Helvetica" w:hAnsi="Helvetica" w:cs="Helvetica"/>
          <w:bCs/>
          <w:sz w:val="24"/>
          <w:szCs w:val="24"/>
        </w:rPr>
        <w:t>X3D</w:t>
      </w:r>
      <w:r w:rsidRPr="00F831FC">
        <w:rPr>
          <w:rFonts w:ascii="Helvetica" w:hAnsi="Helvetica" w:cs="Helvetica"/>
          <w:bCs/>
          <w:sz w:val="24"/>
          <w:szCs w:val="24"/>
        </w:rPr>
        <w:t xml:space="preserve"> files may be renamed but the sidecar filenames must not be changed.</w:t>
      </w:r>
      <w:r w:rsidRPr="00475E19">
        <w:rPr>
          <w:rFonts w:ascii="Helvetica" w:hAnsi="Helvetica" w:cs="Helvetica"/>
          <w:sz w:val="24"/>
          <w:szCs w:val="24"/>
        </w:rPr>
        <w:tab/>
      </w:r>
    </w:p>
    <w:p w14:paraId="46E07126" w14:textId="222A2E22" w:rsidR="000A71E9" w:rsidRDefault="000A71E9" w:rsidP="00F831FC">
      <w:pPr>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Keep texture files no more than 4096x4096 pixels. If your stitching software does not allow this open the file in</w:t>
      </w:r>
      <w:r w:rsidR="00475E19">
        <w:rPr>
          <w:rFonts w:ascii="Helvetica" w:hAnsi="Helvetica" w:cs="Helvetica"/>
          <w:sz w:val="24"/>
          <w:szCs w:val="24"/>
        </w:rPr>
        <w:t xml:space="preserve"> an </w:t>
      </w:r>
      <w:r>
        <w:rPr>
          <w:rFonts w:ascii="Helvetica" w:hAnsi="Helvetica" w:cs="Helvetica"/>
          <w:sz w:val="24"/>
          <w:szCs w:val="24"/>
        </w:rPr>
        <w:t>image editing program and resize it.</w:t>
      </w:r>
    </w:p>
    <w:p w14:paraId="5BF9F379" w14:textId="77777777" w:rsidR="005C7A01" w:rsidRDefault="005C7A01"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1EFE5468" w14:textId="77777777" w:rsidR="005C7A01" w:rsidRDefault="005C7A01"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1DF8DF64" w14:textId="5BF59070" w:rsidR="005C7A01" w:rsidRDefault="00475E19" w:rsidP="00F831FC">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r>
        <w:rPr>
          <w:rFonts w:ascii="Helvetica" w:hAnsi="Helvetica" w:cs="Helvetica"/>
          <w:b/>
          <w:bCs/>
          <w:sz w:val="24"/>
          <w:szCs w:val="24"/>
        </w:rPr>
        <w:t>Convert to .</w:t>
      </w:r>
      <w:r w:rsidR="00F831FC">
        <w:rPr>
          <w:rFonts w:ascii="Helvetica" w:hAnsi="Helvetica" w:cs="Helvetica"/>
          <w:b/>
          <w:bCs/>
          <w:sz w:val="24"/>
          <w:szCs w:val="24"/>
        </w:rPr>
        <w:t>X3D</w:t>
      </w:r>
    </w:p>
    <w:p w14:paraId="6F9ECF59" w14:textId="4B55D948" w:rsidR="00931E16" w:rsidRPr="00931E16" w:rsidRDefault="00931E16" w:rsidP="00F831FC">
      <w:pPr>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Download/</w:t>
      </w:r>
      <w:r w:rsidR="00446CA1">
        <w:rPr>
          <w:rFonts w:ascii="Helvetica" w:hAnsi="Helvetica" w:cs="Helvetica"/>
          <w:sz w:val="24"/>
          <w:szCs w:val="24"/>
        </w:rPr>
        <w:t>i</w:t>
      </w:r>
      <w:r>
        <w:rPr>
          <w:rFonts w:ascii="Helvetica" w:hAnsi="Helvetica" w:cs="Helvetica"/>
          <w:sz w:val="24"/>
          <w:szCs w:val="24"/>
        </w:rPr>
        <w:t>nstall Instant Player (</w:t>
      </w:r>
      <w:hyperlink r:id="rId6" w:history="1">
        <w:r w:rsidRPr="00931E16">
          <w:rPr>
            <w:rFonts w:ascii="Helvetica" w:hAnsi="Helvetica" w:cs="Helvetica"/>
            <w:sz w:val="24"/>
            <w:szCs w:val="24"/>
          </w:rPr>
          <w:t>http://www.instantreality.org/downloads/</w:t>
        </w:r>
      </w:hyperlink>
      <w:r>
        <w:rPr>
          <w:rFonts w:ascii="Helvetica" w:hAnsi="Helvetica" w:cs="Helvetica"/>
          <w:sz w:val="24"/>
          <w:szCs w:val="24"/>
        </w:rPr>
        <w:t>)</w:t>
      </w:r>
      <w:r w:rsidR="00F831FC">
        <w:rPr>
          <w:rFonts w:ascii="Helvetica" w:hAnsi="Helvetica" w:cs="Helvetica"/>
          <w:sz w:val="24"/>
          <w:szCs w:val="24"/>
        </w:rPr>
        <w:t>.</w:t>
      </w:r>
    </w:p>
    <w:p w14:paraId="3A85893C" w14:textId="4B0E0B86" w:rsidR="00931E16" w:rsidRDefault="00931E16" w:rsidP="00F831FC">
      <w:pPr>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Cs/>
          <w:sz w:val="24"/>
          <w:szCs w:val="24"/>
        </w:rPr>
      </w:pPr>
      <w:r>
        <w:rPr>
          <w:rFonts w:ascii="Helvetica" w:hAnsi="Helvetica" w:cs="Helvetica"/>
          <w:bCs/>
          <w:sz w:val="24"/>
          <w:szCs w:val="24"/>
        </w:rPr>
        <w:t xml:space="preserve">In the instant player bin directory* convert to </w:t>
      </w:r>
      <w:r w:rsidR="00F831FC">
        <w:rPr>
          <w:rFonts w:ascii="Helvetica" w:hAnsi="Helvetica" w:cs="Helvetica"/>
          <w:bCs/>
          <w:sz w:val="24"/>
          <w:szCs w:val="24"/>
        </w:rPr>
        <w:t>X3D</w:t>
      </w:r>
      <w:r>
        <w:rPr>
          <w:rFonts w:ascii="Helvetica" w:hAnsi="Helvetica" w:cs="Helvetica"/>
          <w:bCs/>
          <w:sz w:val="24"/>
          <w:szCs w:val="24"/>
        </w:rPr>
        <w:t xml:space="preserve"> using the following commands: </w:t>
      </w:r>
    </w:p>
    <w:p w14:paraId="2FEE9F09" w14:textId="77777777" w:rsidR="00931E16" w:rsidRDefault="00931E16"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bCs/>
          <w:sz w:val="24"/>
          <w:szCs w:val="24"/>
        </w:rPr>
      </w:pPr>
      <w:r>
        <w:rPr>
          <w:rFonts w:ascii="Helvetica" w:hAnsi="Helvetica" w:cs="Helvetica"/>
          <w:bCs/>
          <w:sz w:val="24"/>
          <w:szCs w:val="24"/>
        </w:rPr>
        <w:tab/>
      </w:r>
      <w:r>
        <w:rPr>
          <w:rFonts w:ascii="Helvetica" w:hAnsi="Helvetica" w:cs="Helvetica"/>
          <w:bCs/>
          <w:sz w:val="24"/>
          <w:szCs w:val="24"/>
        </w:rPr>
        <w:tab/>
      </w:r>
      <w:proofErr w:type="spellStart"/>
      <w:proofErr w:type="gramStart"/>
      <w:r>
        <w:rPr>
          <w:rFonts w:ascii="Helvetica" w:hAnsi="Helvetica" w:cs="Helvetica"/>
          <w:bCs/>
          <w:sz w:val="24"/>
          <w:szCs w:val="24"/>
        </w:rPr>
        <w:t>mkdir</w:t>
      </w:r>
      <w:proofErr w:type="spellEnd"/>
      <w:proofErr w:type="gramEnd"/>
      <w:r>
        <w:rPr>
          <w:rFonts w:ascii="Helvetica" w:hAnsi="Helvetica" w:cs="Helvetica"/>
          <w:bCs/>
          <w:sz w:val="24"/>
          <w:szCs w:val="24"/>
        </w:rPr>
        <w:t xml:space="preserve"> </w:t>
      </w:r>
      <w:proofErr w:type="spellStart"/>
      <w:r>
        <w:rPr>
          <w:rFonts w:ascii="Helvetica" w:hAnsi="Helvetica" w:cs="Helvetica"/>
          <w:bCs/>
          <w:sz w:val="24"/>
          <w:szCs w:val="24"/>
        </w:rPr>
        <w:t>exampleDirectory</w:t>
      </w:r>
      <w:proofErr w:type="spellEnd"/>
    </w:p>
    <w:p w14:paraId="7057E6BF" w14:textId="780231AB" w:rsidR="00931E16" w:rsidRDefault="00931E16"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2160"/>
        <w:rPr>
          <w:rFonts w:ascii="Helvetica" w:hAnsi="Helvetica" w:cs="Helvetica"/>
          <w:bCs/>
          <w:sz w:val="24"/>
          <w:szCs w:val="24"/>
        </w:rPr>
      </w:pPr>
      <w:proofErr w:type="gramStart"/>
      <w:r>
        <w:rPr>
          <w:rFonts w:ascii="Helvetica" w:hAnsi="Helvetica" w:cs="Helvetica"/>
          <w:sz w:val="24"/>
          <w:szCs w:val="24"/>
        </w:rPr>
        <w:t>./</w:t>
      </w:r>
      <w:proofErr w:type="spellStart"/>
      <w:proofErr w:type="gramEnd"/>
      <w:r>
        <w:rPr>
          <w:rFonts w:ascii="Helvetica" w:hAnsi="Helvetica" w:cs="Helvetica"/>
          <w:sz w:val="24"/>
          <w:szCs w:val="24"/>
        </w:rPr>
        <w:t>aopt</w:t>
      </w:r>
      <w:proofErr w:type="spellEnd"/>
      <w:r>
        <w:rPr>
          <w:rFonts w:ascii="Helvetica" w:hAnsi="Helvetica" w:cs="Helvetica"/>
          <w:sz w:val="24"/>
          <w:szCs w:val="24"/>
        </w:rPr>
        <w:t xml:space="preserve"> -</w:t>
      </w:r>
      <w:proofErr w:type="spellStart"/>
      <w:r>
        <w:rPr>
          <w:rFonts w:ascii="Helvetica" w:hAnsi="Helvetica" w:cs="Helvetica"/>
          <w:sz w:val="24"/>
          <w:szCs w:val="24"/>
        </w:rPr>
        <w:t>i</w:t>
      </w:r>
      <w:proofErr w:type="spellEnd"/>
      <w:r>
        <w:rPr>
          <w:rFonts w:ascii="Helvetica" w:hAnsi="Helvetica" w:cs="Helvetica"/>
          <w:sz w:val="24"/>
          <w:szCs w:val="24"/>
        </w:rPr>
        <w:t xml:space="preserve"> example.obj -f PrimitiveSet:creaseAngle:4 -V -G "</w:t>
      </w:r>
      <w:proofErr w:type="spellStart"/>
      <w:r>
        <w:rPr>
          <w:rFonts w:ascii="Helvetica" w:hAnsi="Helvetica" w:cs="Helvetica"/>
          <w:sz w:val="24"/>
          <w:szCs w:val="24"/>
        </w:rPr>
        <w:t>exampleDirectory</w:t>
      </w:r>
      <w:proofErr w:type="spellEnd"/>
      <w:r>
        <w:rPr>
          <w:rFonts w:ascii="Helvetica" w:hAnsi="Helvetica" w:cs="Helvetica"/>
          <w:sz w:val="24"/>
          <w:szCs w:val="24"/>
        </w:rPr>
        <w:t>/:</w:t>
      </w:r>
      <w:proofErr w:type="spellStart"/>
      <w:r>
        <w:rPr>
          <w:rFonts w:ascii="Helvetica" w:hAnsi="Helvetica" w:cs="Helvetica"/>
          <w:sz w:val="24"/>
          <w:szCs w:val="24"/>
        </w:rPr>
        <w:t>sacp</w:t>
      </w:r>
      <w:proofErr w:type="spellEnd"/>
      <w:r>
        <w:rPr>
          <w:rFonts w:ascii="Helvetica" w:hAnsi="Helvetica" w:cs="Helvetica"/>
          <w:sz w:val="24"/>
          <w:szCs w:val="24"/>
        </w:rPr>
        <w:t xml:space="preserve">" -x </w:t>
      </w:r>
      <w:proofErr w:type="spellStart"/>
      <w:r>
        <w:rPr>
          <w:rFonts w:ascii="Helvetica" w:hAnsi="Helvetica" w:cs="Helvetica"/>
          <w:sz w:val="24"/>
          <w:szCs w:val="24"/>
        </w:rPr>
        <w:t>exampleDirectory</w:t>
      </w:r>
      <w:proofErr w:type="spellEnd"/>
      <w:r>
        <w:rPr>
          <w:rFonts w:ascii="Helvetica" w:hAnsi="Helvetica" w:cs="Helvetica"/>
          <w:sz w:val="24"/>
          <w:szCs w:val="24"/>
        </w:rPr>
        <w:t>/exampleResult.x3</w:t>
      </w:r>
      <w:r w:rsidR="002D7DAB">
        <w:rPr>
          <w:rFonts w:ascii="Helvetica" w:hAnsi="Helvetica" w:cs="Helvetica"/>
          <w:sz w:val="24"/>
          <w:szCs w:val="24"/>
        </w:rPr>
        <w:t>d</w:t>
      </w:r>
    </w:p>
    <w:p w14:paraId="773C1C5A" w14:textId="76B30269" w:rsidR="00931E16" w:rsidRDefault="00931E16" w:rsidP="00F831FC">
      <w:pPr>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Cs/>
          <w:sz w:val="24"/>
          <w:szCs w:val="24"/>
        </w:rPr>
      </w:pPr>
      <w:r>
        <w:rPr>
          <w:rFonts w:ascii="Helvetica" w:hAnsi="Helvetica" w:cs="Helvetica"/>
          <w:bCs/>
          <w:sz w:val="24"/>
          <w:szCs w:val="24"/>
        </w:rPr>
        <w:t xml:space="preserve">Move any image texture file(s) into </w:t>
      </w:r>
      <w:proofErr w:type="spellStart"/>
      <w:r>
        <w:rPr>
          <w:rFonts w:ascii="Helvetica" w:hAnsi="Helvetica" w:cs="Helvetica"/>
          <w:bCs/>
          <w:sz w:val="24"/>
          <w:szCs w:val="24"/>
        </w:rPr>
        <w:t>exampleDirect</w:t>
      </w:r>
      <w:r w:rsidR="008B3484">
        <w:rPr>
          <w:rFonts w:ascii="Helvetica" w:hAnsi="Helvetica" w:cs="Helvetica"/>
          <w:bCs/>
          <w:sz w:val="24"/>
          <w:szCs w:val="24"/>
        </w:rPr>
        <w:t>or</w:t>
      </w:r>
      <w:r>
        <w:rPr>
          <w:rFonts w:ascii="Helvetica" w:hAnsi="Helvetica" w:cs="Helvetica"/>
          <w:bCs/>
          <w:sz w:val="24"/>
          <w:szCs w:val="24"/>
        </w:rPr>
        <w:t>y</w:t>
      </w:r>
      <w:proofErr w:type="spellEnd"/>
      <w:r w:rsidR="00F831FC">
        <w:rPr>
          <w:rFonts w:ascii="Helvetica" w:hAnsi="Helvetica" w:cs="Helvetica"/>
          <w:bCs/>
          <w:sz w:val="24"/>
          <w:szCs w:val="24"/>
        </w:rPr>
        <w:t>.</w:t>
      </w:r>
    </w:p>
    <w:p w14:paraId="5818A959" w14:textId="77777777" w:rsidR="00931E16" w:rsidRDefault="00931E16"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bCs/>
          <w:sz w:val="24"/>
          <w:szCs w:val="24"/>
        </w:rPr>
      </w:pPr>
    </w:p>
    <w:p w14:paraId="45259087" w14:textId="4C705B4C" w:rsidR="00931E16" w:rsidRPr="00931E16" w:rsidRDefault="00931E16" w:rsidP="00931E1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 On macs this can be difficult to find</w:t>
      </w:r>
      <w:r w:rsidR="008B3484">
        <w:rPr>
          <w:rFonts w:ascii="Helvetica" w:hAnsi="Helvetica" w:cs="Helvetica"/>
          <w:sz w:val="24"/>
          <w:szCs w:val="24"/>
        </w:rPr>
        <w:t>.</w:t>
      </w:r>
      <w:r>
        <w:rPr>
          <w:rFonts w:ascii="Helvetica" w:hAnsi="Helvetica" w:cs="Helvetica"/>
          <w:sz w:val="24"/>
          <w:szCs w:val="24"/>
        </w:rPr>
        <w:t xml:space="preserve"> </w:t>
      </w:r>
      <w:r w:rsidR="008B3484">
        <w:rPr>
          <w:rFonts w:ascii="Helvetica" w:hAnsi="Helvetica" w:cs="Helvetica"/>
          <w:sz w:val="24"/>
          <w:szCs w:val="24"/>
        </w:rPr>
        <w:t>I</w:t>
      </w:r>
      <w:r>
        <w:rPr>
          <w:rFonts w:ascii="Helvetica" w:hAnsi="Helvetica" w:cs="Helvetica"/>
          <w:sz w:val="24"/>
          <w:szCs w:val="24"/>
        </w:rPr>
        <w:t xml:space="preserve">t’s in </w:t>
      </w:r>
      <w:r w:rsidRPr="00931E16">
        <w:rPr>
          <w:rFonts w:ascii="Helvetica" w:hAnsi="Helvetica" w:cs="Helvetica"/>
          <w:sz w:val="24"/>
          <w:szCs w:val="24"/>
        </w:rPr>
        <w:t xml:space="preserve">/Applications/Instant </w:t>
      </w:r>
      <w:proofErr w:type="spellStart"/>
      <w:r w:rsidRPr="00931E16">
        <w:rPr>
          <w:rFonts w:ascii="Helvetica" w:hAnsi="Helvetica" w:cs="Helvetica"/>
          <w:sz w:val="24"/>
          <w:szCs w:val="24"/>
        </w:rPr>
        <w:t>Player.app</w:t>
      </w:r>
      <w:proofErr w:type="spellEnd"/>
      <w:r w:rsidRPr="00931E16">
        <w:rPr>
          <w:rFonts w:ascii="Helvetica" w:hAnsi="Helvetica" w:cs="Helvetica"/>
          <w:sz w:val="24"/>
          <w:szCs w:val="24"/>
        </w:rPr>
        <w:t>/Contents/</w:t>
      </w:r>
      <w:proofErr w:type="spellStart"/>
      <w:r w:rsidRPr="00931E16">
        <w:rPr>
          <w:rFonts w:ascii="Helvetica" w:hAnsi="Helvetica" w:cs="Helvetica"/>
          <w:sz w:val="24"/>
          <w:szCs w:val="24"/>
        </w:rPr>
        <w:t>MacOS</w:t>
      </w:r>
      <w:proofErr w:type="spellEnd"/>
      <w:r w:rsidRPr="00931E16">
        <w:rPr>
          <w:rFonts w:ascii="Helvetica" w:hAnsi="Helvetica" w:cs="Helvetica"/>
          <w:sz w:val="24"/>
          <w:szCs w:val="24"/>
        </w:rPr>
        <w:t>/</w:t>
      </w:r>
      <w:proofErr w:type="spellStart"/>
      <w:r w:rsidRPr="00931E16">
        <w:rPr>
          <w:rFonts w:ascii="Helvetica" w:hAnsi="Helvetica" w:cs="Helvetica"/>
          <w:sz w:val="24"/>
          <w:szCs w:val="24"/>
        </w:rPr>
        <w:t>aopt</w:t>
      </w:r>
      <w:proofErr w:type="spellEnd"/>
      <w:r w:rsidR="008B3484">
        <w:rPr>
          <w:rFonts w:ascii="Helvetica" w:hAnsi="Helvetica" w:cs="Helvetica"/>
          <w:sz w:val="24"/>
          <w:szCs w:val="24"/>
        </w:rPr>
        <w:t>.</w:t>
      </w:r>
    </w:p>
    <w:p w14:paraId="3687CFF8" w14:textId="77777777" w:rsidR="00931E16" w:rsidRDefault="00931E16"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13421CCA" w14:textId="77777777" w:rsidR="00931E16" w:rsidRDefault="00931E16"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0724334B" w14:textId="77777777" w:rsidR="005C7A01" w:rsidRDefault="005C7A01"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12D07F71" w14:textId="77777777" w:rsidR="0083281D" w:rsidRDefault="0083281D" w:rsidP="00F831FC">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r w:rsidRPr="00F831FC">
        <w:rPr>
          <w:rFonts w:ascii="Helvetica" w:hAnsi="Helvetica" w:cs="Helvetica"/>
          <w:b/>
          <w:sz w:val="24"/>
          <w:szCs w:val="24"/>
        </w:rPr>
        <w:t>Create Metadata</w:t>
      </w:r>
    </w:p>
    <w:p w14:paraId="63B5D88E" w14:textId="1A5967F4" w:rsidR="00931E16" w:rsidRDefault="00931E16" w:rsidP="00F831FC">
      <w:pPr>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sidRPr="00F831FC">
        <w:rPr>
          <w:rFonts w:ascii="Helvetica" w:hAnsi="Helvetica" w:cs="Helvetica"/>
          <w:sz w:val="24"/>
          <w:szCs w:val="24"/>
        </w:rPr>
        <w:t xml:space="preserve">Create a uniquely </w:t>
      </w:r>
      <w:proofErr w:type="gramStart"/>
      <w:r w:rsidRPr="00F831FC">
        <w:rPr>
          <w:rFonts w:ascii="Helvetica" w:hAnsi="Helvetica" w:cs="Helvetica"/>
          <w:sz w:val="24"/>
          <w:szCs w:val="24"/>
        </w:rPr>
        <w:t xml:space="preserve">named </w:t>
      </w:r>
      <w:r w:rsidR="008B3484">
        <w:rPr>
          <w:rFonts w:ascii="Helvetica" w:hAnsi="Helvetica" w:cs="Helvetica"/>
          <w:sz w:val="24"/>
          <w:szCs w:val="24"/>
        </w:rPr>
        <w:t>.</w:t>
      </w:r>
      <w:proofErr w:type="spellStart"/>
      <w:r w:rsidRPr="00F831FC">
        <w:rPr>
          <w:rFonts w:ascii="Helvetica" w:hAnsi="Helvetica" w:cs="Helvetica"/>
          <w:sz w:val="24"/>
          <w:szCs w:val="24"/>
        </w:rPr>
        <w:t>json</w:t>
      </w:r>
      <w:proofErr w:type="spellEnd"/>
      <w:proofErr w:type="gramEnd"/>
      <w:r w:rsidRPr="00F831FC">
        <w:rPr>
          <w:rFonts w:ascii="Helvetica" w:hAnsi="Helvetica" w:cs="Helvetica"/>
          <w:sz w:val="24"/>
          <w:szCs w:val="24"/>
        </w:rPr>
        <w:t xml:space="preserve"> file </w:t>
      </w:r>
      <w:r w:rsidR="00EC4FE5">
        <w:rPr>
          <w:rFonts w:ascii="Helvetica" w:hAnsi="Helvetica" w:cs="Helvetica"/>
          <w:sz w:val="24"/>
          <w:szCs w:val="24"/>
        </w:rPr>
        <w:t xml:space="preserve">(for instance </w:t>
      </w:r>
      <w:proofErr w:type="spellStart"/>
      <w:r w:rsidR="00EC4FE5">
        <w:rPr>
          <w:rFonts w:ascii="Helvetica" w:hAnsi="Helvetica" w:cs="Helvetica"/>
          <w:sz w:val="24"/>
          <w:szCs w:val="24"/>
        </w:rPr>
        <w:t>example.json</w:t>
      </w:r>
      <w:proofErr w:type="spellEnd"/>
      <w:r w:rsidR="00EC4FE5">
        <w:rPr>
          <w:rFonts w:ascii="Helvetica" w:hAnsi="Helvetica" w:cs="Helvetica"/>
          <w:sz w:val="24"/>
          <w:szCs w:val="24"/>
        </w:rPr>
        <w:t>)</w:t>
      </w:r>
      <w:r w:rsidR="00F831FC">
        <w:rPr>
          <w:rFonts w:ascii="Helvetica" w:hAnsi="Helvetica" w:cs="Helvetica"/>
          <w:sz w:val="24"/>
          <w:szCs w:val="24"/>
        </w:rPr>
        <w:t>.</w:t>
      </w:r>
    </w:p>
    <w:p w14:paraId="5241BCDE" w14:textId="77777777" w:rsidR="00EC4FE5" w:rsidRDefault="00475E19" w:rsidP="00F831FC">
      <w:pPr>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 xml:space="preserve">Under a </w:t>
      </w:r>
      <w:r>
        <w:rPr>
          <w:rFonts w:ascii="Helvetica" w:hAnsi="Helvetica" w:cs="Helvetica"/>
          <w:color w:val="000000"/>
          <w:sz w:val="24"/>
          <w:szCs w:val="24"/>
        </w:rPr>
        <w:t xml:space="preserve">"Metadata" key </w:t>
      </w:r>
      <w:r w:rsidR="00EC4FE5">
        <w:rPr>
          <w:rFonts w:ascii="Helvetica" w:hAnsi="Helvetica" w:cs="Helvetica"/>
          <w:sz w:val="24"/>
          <w:szCs w:val="24"/>
        </w:rPr>
        <w:t>input whatever metadata you like</w:t>
      </w:r>
      <w:proofErr w:type="gramStart"/>
      <w:r>
        <w:rPr>
          <w:rFonts w:ascii="Helvetica" w:hAnsi="Helvetica" w:cs="Helvetica"/>
          <w:sz w:val="24"/>
          <w:szCs w:val="24"/>
        </w:rPr>
        <w:t>.</w:t>
      </w:r>
      <w:r w:rsidR="00EC4FE5">
        <w:rPr>
          <w:rFonts w:ascii="Helvetica" w:hAnsi="Helvetica" w:cs="Helvetica"/>
          <w:sz w:val="24"/>
          <w:szCs w:val="24"/>
        </w:rPr>
        <w:t>*</w:t>
      </w:r>
      <w:proofErr w:type="gramEnd"/>
      <w:r>
        <w:rPr>
          <w:rFonts w:ascii="Helvetica" w:hAnsi="Helvetica" w:cs="Helvetica"/>
          <w:sz w:val="24"/>
          <w:szCs w:val="24"/>
        </w:rPr>
        <w:t xml:space="preserve"> For example</w:t>
      </w:r>
      <w:r w:rsidR="00EC4FE5">
        <w:rPr>
          <w:rFonts w:ascii="Helvetica" w:hAnsi="Helvetica" w:cs="Helvetica"/>
          <w:sz w:val="24"/>
          <w:szCs w:val="24"/>
        </w:rPr>
        <w:t>:</w:t>
      </w:r>
    </w:p>
    <w:p w14:paraId="3EF75F19" w14:textId="77777777" w:rsidR="00EC4FE5" w:rsidRDefault="00EC4FE5"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color w:val="960000"/>
          <w:sz w:val="24"/>
          <w:szCs w:val="24"/>
        </w:rPr>
      </w:pPr>
      <w:r>
        <w:rPr>
          <w:rFonts w:ascii="Helvetica" w:hAnsi="Helvetica" w:cs="Helvetica"/>
          <w:color w:val="960000"/>
          <w:sz w:val="24"/>
          <w:szCs w:val="24"/>
        </w:rPr>
        <w:t>{</w:t>
      </w:r>
    </w:p>
    <w:p w14:paraId="330822BE" w14:textId="77777777" w:rsidR="00EC4FE5" w:rsidRDefault="00EC4FE5"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color w:val="000000"/>
          <w:sz w:val="24"/>
          <w:szCs w:val="24"/>
        </w:rPr>
      </w:pPr>
      <w:r>
        <w:rPr>
          <w:rFonts w:ascii="Helvetica" w:hAnsi="Helvetica" w:cs="Helvetica"/>
          <w:color w:val="960000"/>
          <w:sz w:val="24"/>
          <w:szCs w:val="24"/>
        </w:rPr>
        <w:tab/>
      </w:r>
      <w:r>
        <w:rPr>
          <w:rFonts w:ascii="Helvetica" w:hAnsi="Helvetica" w:cs="Helvetica"/>
          <w:color w:val="1E6496"/>
          <w:sz w:val="24"/>
          <w:szCs w:val="24"/>
        </w:rPr>
        <w:t>"</w:t>
      </w:r>
      <w:r>
        <w:rPr>
          <w:rFonts w:ascii="Helvetica" w:hAnsi="Helvetica" w:cs="Helvetica"/>
          <w:color w:val="000000"/>
          <w:sz w:val="24"/>
          <w:szCs w:val="24"/>
        </w:rPr>
        <w:t xml:space="preserve">Metadata": </w:t>
      </w:r>
    </w:p>
    <w:p w14:paraId="5A2992A3" w14:textId="77777777" w:rsidR="00EC4FE5" w:rsidRDefault="00EC4FE5"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color w:val="000000"/>
          <w:sz w:val="24"/>
          <w:szCs w:val="24"/>
        </w:rPr>
      </w:pPr>
      <w:r>
        <w:rPr>
          <w:rFonts w:ascii="Helvetica" w:hAnsi="Helvetica" w:cs="Helvetica"/>
          <w:color w:val="000000"/>
          <w:sz w:val="24"/>
          <w:szCs w:val="24"/>
        </w:rPr>
        <w:tab/>
        <w:t>[{</w:t>
      </w:r>
    </w:p>
    <w:p w14:paraId="07EB593A" w14:textId="2CB1BDB6" w:rsidR="00EC4FE5" w:rsidRDefault="00EC4FE5"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color w:val="000000"/>
          <w:sz w:val="24"/>
          <w:szCs w:val="24"/>
        </w:rPr>
      </w:pPr>
      <w:r>
        <w:rPr>
          <w:rFonts w:ascii="Helvetica" w:hAnsi="Helvetica" w:cs="Helvetica"/>
          <w:color w:val="000000"/>
          <w:sz w:val="24"/>
          <w:szCs w:val="24"/>
        </w:rPr>
        <w:tab/>
      </w:r>
      <w:r>
        <w:rPr>
          <w:rFonts w:ascii="Helvetica" w:hAnsi="Helvetica" w:cs="Helvetica"/>
          <w:color w:val="000000"/>
          <w:sz w:val="24"/>
          <w:szCs w:val="24"/>
        </w:rPr>
        <w:tab/>
        <w:t>"File": "</w:t>
      </w:r>
      <w:proofErr w:type="gramStart"/>
      <w:r>
        <w:rPr>
          <w:rFonts w:ascii="Helvetica" w:hAnsi="Helvetica" w:cs="Helvetica"/>
          <w:color w:val="000000"/>
          <w:sz w:val="24"/>
          <w:szCs w:val="24"/>
        </w:rPr>
        <w:t>example.</w:t>
      </w:r>
      <w:r w:rsidR="00F831FC">
        <w:rPr>
          <w:rFonts w:ascii="Helvetica" w:hAnsi="Helvetica" w:cs="Helvetica"/>
          <w:color w:val="000000"/>
          <w:sz w:val="24"/>
          <w:szCs w:val="24"/>
        </w:rPr>
        <w:t>X3D</w:t>
      </w:r>
      <w:proofErr w:type="gramEnd"/>
      <w:r>
        <w:rPr>
          <w:rFonts w:ascii="Helvetica" w:hAnsi="Helvetica" w:cs="Helvetica"/>
          <w:color w:val="000000"/>
          <w:sz w:val="24"/>
          <w:szCs w:val="24"/>
        </w:rPr>
        <w:t>", </w:t>
      </w:r>
    </w:p>
    <w:p w14:paraId="6ACAA9A9" w14:textId="77777777" w:rsidR="00EC4FE5" w:rsidRDefault="00EC4FE5"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color w:val="000000"/>
          <w:sz w:val="24"/>
          <w:szCs w:val="24"/>
        </w:rPr>
      </w:pPr>
      <w:r>
        <w:rPr>
          <w:rFonts w:ascii="Helvetica" w:hAnsi="Helvetica" w:cs="Helvetica"/>
          <w:color w:val="000000"/>
          <w:sz w:val="24"/>
          <w:szCs w:val="24"/>
        </w:rPr>
        <w:tab/>
      </w:r>
      <w:r>
        <w:rPr>
          <w:rFonts w:ascii="Helvetica" w:hAnsi="Helvetica" w:cs="Helvetica"/>
          <w:color w:val="000000"/>
          <w:sz w:val="24"/>
          <w:szCs w:val="24"/>
        </w:rPr>
        <w:tab/>
        <w:t>"Title": "example"</w:t>
      </w:r>
      <w:proofErr w:type="gramStart"/>
      <w:r>
        <w:rPr>
          <w:rFonts w:ascii="Helvetica" w:hAnsi="Helvetica" w:cs="Helvetica"/>
          <w:color w:val="000000"/>
          <w:sz w:val="24"/>
          <w:szCs w:val="24"/>
        </w:rPr>
        <w:t>, </w:t>
      </w:r>
      <w:proofErr w:type="gramEnd"/>
    </w:p>
    <w:p w14:paraId="7BDB9CF2" w14:textId="77777777" w:rsidR="00EC4FE5" w:rsidRDefault="00EC4FE5"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sz w:val="24"/>
          <w:szCs w:val="24"/>
        </w:rPr>
      </w:pPr>
      <w:r>
        <w:rPr>
          <w:rFonts w:ascii="Helvetica" w:hAnsi="Helvetica" w:cs="Helvetica"/>
          <w:color w:val="000000"/>
          <w:sz w:val="24"/>
          <w:szCs w:val="24"/>
        </w:rPr>
        <w:tab/>
      </w:r>
      <w:r>
        <w:rPr>
          <w:rFonts w:ascii="Helvetica" w:hAnsi="Helvetica" w:cs="Helvetica"/>
          <w:color w:val="000000"/>
          <w:sz w:val="24"/>
          <w:szCs w:val="24"/>
        </w:rPr>
        <w:tab/>
        <w:t>"Creator": "Adam Hochstetter"</w:t>
      </w:r>
      <w:r>
        <w:rPr>
          <w:rFonts w:ascii="Helvetica" w:hAnsi="Helvetica" w:cs="Helvetica"/>
          <w:sz w:val="24"/>
          <w:szCs w:val="24"/>
        </w:rPr>
        <w:t> </w:t>
      </w:r>
      <w:r w:rsidR="00475E19">
        <w:rPr>
          <w:rFonts w:ascii="Helvetica" w:hAnsi="Helvetica" w:cs="Helvetica"/>
          <w:sz w:val="24"/>
          <w:szCs w:val="24"/>
        </w:rPr>
        <w:t>,</w:t>
      </w:r>
    </w:p>
    <w:p w14:paraId="3320E720" w14:textId="77777777" w:rsidR="00475E19" w:rsidRDefault="00475E19"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color w:val="000000"/>
          <w:sz w:val="24"/>
          <w:szCs w:val="24"/>
        </w:rPr>
      </w:pPr>
      <w:r>
        <w:rPr>
          <w:rFonts w:ascii="Helvetica" w:hAnsi="Helvetica" w:cs="Helvetica"/>
          <w:sz w:val="24"/>
          <w:szCs w:val="24"/>
        </w:rPr>
        <w:tab/>
      </w:r>
      <w:r>
        <w:rPr>
          <w:rFonts w:ascii="Helvetica" w:hAnsi="Helvetica" w:cs="Helvetica"/>
          <w:sz w:val="24"/>
          <w:szCs w:val="24"/>
        </w:rPr>
        <w:tab/>
      </w:r>
      <w:r>
        <w:rPr>
          <w:rFonts w:ascii="Helvetica" w:hAnsi="Helvetica" w:cs="Helvetica"/>
          <w:color w:val="000000"/>
          <w:sz w:val="24"/>
          <w:szCs w:val="24"/>
        </w:rPr>
        <w:t>"Height": "10",</w:t>
      </w:r>
    </w:p>
    <w:p w14:paraId="104F902B" w14:textId="77777777" w:rsidR="00475E19" w:rsidRDefault="00475E19"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sz w:val="24"/>
          <w:szCs w:val="24"/>
        </w:rPr>
      </w:pPr>
      <w:r>
        <w:rPr>
          <w:rFonts w:ascii="Helvetica" w:hAnsi="Helvetica" w:cs="Helvetica"/>
          <w:color w:val="000000"/>
          <w:sz w:val="24"/>
          <w:szCs w:val="24"/>
        </w:rPr>
        <w:tab/>
      </w:r>
      <w:r>
        <w:rPr>
          <w:rFonts w:ascii="Helvetica" w:hAnsi="Helvetica" w:cs="Helvetica"/>
          <w:color w:val="000000"/>
          <w:sz w:val="24"/>
          <w:szCs w:val="24"/>
        </w:rPr>
        <w:tab/>
        <w:t>"</w:t>
      </w:r>
      <w:proofErr w:type="spellStart"/>
      <w:proofErr w:type="gramStart"/>
      <w:r>
        <w:rPr>
          <w:rFonts w:ascii="Helvetica" w:hAnsi="Helvetica" w:cs="Helvetica"/>
          <w:color w:val="000000"/>
          <w:sz w:val="24"/>
          <w:szCs w:val="24"/>
        </w:rPr>
        <w:t>measurementUnits</w:t>
      </w:r>
      <w:proofErr w:type="spellEnd"/>
      <w:proofErr w:type="gramEnd"/>
      <w:r>
        <w:rPr>
          <w:rFonts w:ascii="Helvetica" w:hAnsi="Helvetica" w:cs="Helvetica"/>
          <w:color w:val="000000"/>
          <w:sz w:val="24"/>
          <w:szCs w:val="24"/>
        </w:rPr>
        <w:t>":"m"</w:t>
      </w:r>
    </w:p>
    <w:p w14:paraId="575A776B" w14:textId="77777777" w:rsidR="00EC4FE5" w:rsidRDefault="00EC4FE5"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color w:val="960000"/>
          <w:sz w:val="24"/>
          <w:szCs w:val="24"/>
        </w:rPr>
      </w:pPr>
      <w:r>
        <w:rPr>
          <w:rFonts w:ascii="Helvetica" w:hAnsi="Helvetica" w:cs="Helvetica"/>
          <w:color w:val="960000"/>
          <w:sz w:val="24"/>
          <w:szCs w:val="24"/>
        </w:rPr>
        <w:tab/>
        <w:t>}]</w:t>
      </w:r>
    </w:p>
    <w:p w14:paraId="44A42DBF" w14:textId="77777777" w:rsidR="00EC4FE5" w:rsidRPr="007241A7" w:rsidRDefault="00EC4FE5"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color w:val="960000"/>
          <w:sz w:val="24"/>
          <w:szCs w:val="24"/>
        </w:rPr>
      </w:pPr>
      <w:r>
        <w:rPr>
          <w:rFonts w:ascii="Helvetica" w:hAnsi="Helvetica" w:cs="Helvetica"/>
          <w:color w:val="960000"/>
          <w:sz w:val="24"/>
          <w:szCs w:val="24"/>
        </w:rPr>
        <w:tab/>
        <w:t>}</w:t>
      </w:r>
    </w:p>
    <w:p w14:paraId="697BC51C" w14:textId="77777777" w:rsidR="00EC4FE5" w:rsidRDefault="00EC4FE5"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sz w:val="24"/>
          <w:szCs w:val="24"/>
        </w:rPr>
      </w:pPr>
    </w:p>
    <w:p w14:paraId="4C45C360" w14:textId="77777777" w:rsidR="00EC4FE5" w:rsidRPr="00EC4FE5" w:rsidRDefault="00EC4FE5"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sz w:val="24"/>
          <w:szCs w:val="24"/>
        </w:rPr>
      </w:pPr>
    </w:p>
    <w:p w14:paraId="2B650B8C" w14:textId="77777777" w:rsidR="00931E16" w:rsidRDefault="00EC4FE5"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sz w:val="24"/>
          <w:szCs w:val="24"/>
        </w:rPr>
      </w:pPr>
      <w:r>
        <w:rPr>
          <w:rFonts w:ascii="Helvetica" w:hAnsi="Helvetica" w:cs="Helvetica"/>
          <w:sz w:val="24"/>
          <w:szCs w:val="24"/>
        </w:rPr>
        <w:t>* The keys “height”, “width”, “depth” and “</w:t>
      </w:r>
      <w:proofErr w:type="spellStart"/>
      <w:r>
        <w:rPr>
          <w:rFonts w:ascii="Helvetica" w:hAnsi="Helvetica" w:cs="Helvetica"/>
          <w:sz w:val="24"/>
          <w:szCs w:val="24"/>
        </w:rPr>
        <w:t>measurementUnits</w:t>
      </w:r>
      <w:proofErr w:type="spellEnd"/>
      <w:r>
        <w:rPr>
          <w:rFonts w:ascii="Helvetica" w:hAnsi="Helvetica" w:cs="Helvetica"/>
          <w:sz w:val="24"/>
          <w:szCs w:val="24"/>
        </w:rPr>
        <w:t>” are reserved for creating accurate measurements</w:t>
      </w:r>
      <w:r w:rsidR="0028084C">
        <w:rPr>
          <w:rFonts w:ascii="Helvetica" w:hAnsi="Helvetica" w:cs="Helvetica"/>
          <w:sz w:val="24"/>
          <w:szCs w:val="24"/>
        </w:rPr>
        <w:t xml:space="preserve">. If the object has been scanned only </w:t>
      </w:r>
      <w:proofErr w:type="spellStart"/>
      <w:r w:rsidR="0028084C">
        <w:rPr>
          <w:rFonts w:ascii="Helvetica" w:hAnsi="Helvetica" w:cs="Helvetica"/>
          <w:sz w:val="24"/>
          <w:szCs w:val="24"/>
        </w:rPr>
        <w:t>measurementUnits</w:t>
      </w:r>
      <w:proofErr w:type="spellEnd"/>
      <w:r w:rsidR="0028084C">
        <w:rPr>
          <w:rFonts w:ascii="Helvetica" w:hAnsi="Helvetica" w:cs="Helvetica"/>
          <w:sz w:val="24"/>
          <w:szCs w:val="24"/>
        </w:rPr>
        <w:t xml:space="preserve"> are necessary</w:t>
      </w:r>
      <w:r w:rsidR="00475E19">
        <w:rPr>
          <w:rFonts w:ascii="Helvetica" w:hAnsi="Helvetica" w:cs="Helvetica"/>
          <w:sz w:val="24"/>
          <w:szCs w:val="24"/>
        </w:rPr>
        <w:t>.</w:t>
      </w:r>
      <w:r w:rsidR="0028084C">
        <w:rPr>
          <w:rFonts w:ascii="Helvetica" w:hAnsi="Helvetica" w:cs="Helvetica"/>
          <w:sz w:val="24"/>
          <w:szCs w:val="24"/>
        </w:rPr>
        <w:t xml:space="preserve"> </w:t>
      </w:r>
      <w:r w:rsidR="00475E19">
        <w:rPr>
          <w:rFonts w:ascii="Helvetica" w:hAnsi="Helvetica" w:cs="Helvetica"/>
          <w:sz w:val="24"/>
          <w:szCs w:val="24"/>
        </w:rPr>
        <w:t xml:space="preserve">If the object has been acquired through photogrammetry </w:t>
      </w:r>
      <w:r w:rsidR="0028084C">
        <w:rPr>
          <w:rFonts w:ascii="Helvetica" w:hAnsi="Helvetica" w:cs="Helvetica"/>
          <w:sz w:val="24"/>
          <w:szCs w:val="24"/>
        </w:rPr>
        <w:t>at least one dimension of measure is required for accurate measurement.</w:t>
      </w:r>
    </w:p>
    <w:p w14:paraId="5E78D33F" w14:textId="02CE9F14" w:rsidR="005C7A01" w:rsidRDefault="005C7A01"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4"/>
          <w:szCs w:val="24"/>
        </w:rPr>
      </w:pPr>
    </w:p>
    <w:p w14:paraId="40D79F65" w14:textId="77777777" w:rsidR="005C7A01" w:rsidRDefault="005C7A01"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4"/>
          <w:szCs w:val="24"/>
        </w:rPr>
      </w:pPr>
    </w:p>
    <w:p w14:paraId="2B0AC0CE" w14:textId="43670FDD" w:rsidR="005C7A01" w:rsidRDefault="0028084C" w:rsidP="00F831FC">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sz w:val="24"/>
          <w:szCs w:val="24"/>
        </w:rPr>
      </w:pPr>
      <w:r>
        <w:rPr>
          <w:rFonts w:ascii="Helvetica" w:hAnsi="Helvetica" w:cs="Helvetica"/>
          <w:b/>
          <w:bCs/>
          <w:color w:val="000000"/>
          <w:sz w:val="24"/>
          <w:szCs w:val="24"/>
        </w:rPr>
        <w:t>Put online</w:t>
      </w:r>
    </w:p>
    <w:p w14:paraId="569373E1" w14:textId="0D2DBC42" w:rsidR="0028084C" w:rsidRPr="00F831FC" w:rsidRDefault="0028084C" w:rsidP="00F831FC">
      <w:pPr>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Cs/>
          <w:color w:val="000000"/>
          <w:sz w:val="24"/>
          <w:szCs w:val="24"/>
        </w:rPr>
      </w:pPr>
      <w:r w:rsidRPr="00F831FC">
        <w:rPr>
          <w:rFonts w:ascii="Helvetica" w:hAnsi="Helvetica" w:cs="Helvetica"/>
          <w:bCs/>
          <w:color w:val="000000"/>
          <w:sz w:val="24"/>
          <w:szCs w:val="24"/>
        </w:rPr>
        <w:t xml:space="preserve">Upload </w:t>
      </w:r>
      <w:proofErr w:type="spellStart"/>
      <w:r w:rsidR="008B3484">
        <w:rPr>
          <w:rFonts w:ascii="Helvetica" w:hAnsi="Helvetica" w:cs="Helvetica"/>
          <w:bCs/>
          <w:color w:val="000000"/>
          <w:sz w:val="24"/>
          <w:szCs w:val="24"/>
        </w:rPr>
        <w:t>exampleDirectory</w:t>
      </w:r>
      <w:proofErr w:type="spellEnd"/>
      <w:r w:rsidRPr="00F831FC">
        <w:rPr>
          <w:rFonts w:ascii="Helvetica" w:hAnsi="Helvetica" w:cs="Helvetica"/>
          <w:bCs/>
          <w:color w:val="000000"/>
          <w:sz w:val="24"/>
          <w:szCs w:val="24"/>
        </w:rPr>
        <w:t xml:space="preserve"> to the </w:t>
      </w:r>
      <w:r w:rsidR="00F831FC">
        <w:rPr>
          <w:rFonts w:ascii="Helvetica" w:hAnsi="Helvetica" w:cs="Helvetica"/>
          <w:bCs/>
          <w:color w:val="000000"/>
          <w:sz w:val="24"/>
          <w:szCs w:val="24"/>
        </w:rPr>
        <w:t>3D</w:t>
      </w:r>
      <w:r w:rsidRPr="00F831FC">
        <w:rPr>
          <w:rFonts w:ascii="Helvetica" w:hAnsi="Helvetica" w:cs="Helvetica"/>
          <w:bCs/>
          <w:color w:val="000000"/>
          <w:sz w:val="24"/>
          <w:szCs w:val="24"/>
        </w:rPr>
        <w:t>-viewer items directory</w:t>
      </w:r>
      <w:r w:rsidR="00F831FC">
        <w:rPr>
          <w:rFonts w:ascii="Helvetica" w:hAnsi="Helvetica" w:cs="Helvetica"/>
          <w:bCs/>
          <w:color w:val="000000"/>
          <w:sz w:val="24"/>
          <w:szCs w:val="24"/>
        </w:rPr>
        <w:t>.</w:t>
      </w:r>
    </w:p>
    <w:p w14:paraId="71D15ECB" w14:textId="41DD25E6" w:rsidR="0028084C" w:rsidRPr="00F831FC" w:rsidRDefault="0028084C" w:rsidP="00F831FC">
      <w:pPr>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sz w:val="24"/>
          <w:szCs w:val="24"/>
        </w:rPr>
      </w:pPr>
      <w:r>
        <w:rPr>
          <w:rFonts w:ascii="Helvetica" w:hAnsi="Helvetica" w:cs="Helvetica"/>
          <w:bCs/>
          <w:color w:val="000000"/>
          <w:sz w:val="24"/>
          <w:szCs w:val="24"/>
        </w:rPr>
        <w:t xml:space="preserve">Upload the metadata files to the </w:t>
      </w:r>
      <w:r w:rsidR="00F831FC">
        <w:rPr>
          <w:rFonts w:ascii="Helvetica" w:hAnsi="Helvetica" w:cs="Helvetica"/>
          <w:bCs/>
          <w:color w:val="000000"/>
          <w:sz w:val="24"/>
          <w:szCs w:val="24"/>
        </w:rPr>
        <w:t>3D</w:t>
      </w:r>
      <w:r>
        <w:rPr>
          <w:rFonts w:ascii="Helvetica" w:hAnsi="Helvetica" w:cs="Helvetica"/>
          <w:bCs/>
          <w:color w:val="000000"/>
          <w:sz w:val="24"/>
          <w:szCs w:val="24"/>
        </w:rPr>
        <w:t>-viewer metadata directory</w:t>
      </w:r>
      <w:r w:rsidR="00F831FC">
        <w:rPr>
          <w:rFonts w:ascii="Helvetica" w:hAnsi="Helvetica" w:cs="Helvetica"/>
          <w:bCs/>
          <w:color w:val="000000"/>
          <w:sz w:val="24"/>
          <w:szCs w:val="24"/>
        </w:rPr>
        <w:t>.</w:t>
      </w:r>
    </w:p>
    <w:p w14:paraId="082E8CB5" w14:textId="631796A8" w:rsidR="0028084C" w:rsidRDefault="0028084C" w:rsidP="00F831FC">
      <w:pPr>
        <w:widowControl w:val="0"/>
        <w:numPr>
          <w:ilvl w:val="1"/>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color w:val="000000"/>
          <w:sz w:val="24"/>
          <w:szCs w:val="24"/>
        </w:rPr>
      </w:pPr>
      <w:r>
        <w:rPr>
          <w:rFonts w:ascii="Helvetica" w:hAnsi="Helvetica" w:cs="Helvetica"/>
          <w:bCs/>
          <w:color w:val="000000"/>
          <w:sz w:val="24"/>
          <w:szCs w:val="24"/>
        </w:rPr>
        <w:t xml:space="preserve">Starting on line 20 of index.html change the values to reflect </w:t>
      </w:r>
      <w:r w:rsidR="008B3484">
        <w:rPr>
          <w:rFonts w:ascii="Helvetica" w:hAnsi="Helvetica" w:cs="Helvetica"/>
          <w:bCs/>
          <w:color w:val="000000"/>
          <w:sz w:val="24"/>
          <w:szCs w:val="24"/>
        </w:rPr>
        <w:t xml:space="preserve">the names of </w:t>
      </w:r>
      <w:r>
        <w:rPr>
          <w:rFonts w:ascii="Helvetica" w:hAnsi="Helvetica" w:cs="Helvetica"/>
          <w:bCs/>
          <w:color w:val="000000"/>
          <w:sz w:val="24"/>
          <w:szCs w:val="24"/>
        </w:rPr>
        <w:t>your files</w:t>
      </w:r>
      <w:r w:rsidR="00F831FC">
        <w:rPr>
          <w:rFonts w:ascii="Helvetica" w:hAnsi="Helvetica" w:cs="Helvetica"/>
          <w:bCs/>
          <w:color w:val="000000"/>
          <w:sz w:val="24"/>
          <w:szCs w:val="24"/>
        </w:rPr>
        <w:t>.</w:t>
      </w:r>
    </w:p>
    <w:p w14:paraId="7CD8B213" w14:textId="77777777" w:rsidR="00475E19" w:rsidRDefault="00475E19"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4"/>
          <w:szCs w:val="24"/>
        </w:rPr>
      </w:pPr>
    </w:p>
    <w:p w14:paraId="66ED7112" w14:textId="77777777" w:rsidR="005C7A01" w:rsidRDefault="005C7A01"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3E179AE1" w14:textId="77777777" w:rsidR="005C7A01" w:rsidRDefault="005C7A01"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2A9D6D53" w14:textId="09DB40F4" w:rsidR="00475E19" w:rsidRDefault="00475E19" w:rsidP="00475E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r>
        <w:rPr>
          <w:rFonts w:ascii="Helvetica" w:hAnsi="Helvetica" w:cs="Helvetica"/>
          <w:b/>
          <w:sz w:val="24"/>
          <w:szCs w:val="24"/>
        </w:rPr>
        <w:t xml:space="preserve">IDEAL WORKFLOW FOR </w:t>
      </w:r>
      <w:r w:rsidR="0053500B">
        <w:rPr>
          <w:rFonts w:ascii="Helvetica" w:hAnsi="Helvetica" w:cs="Helvetica"/>
          <w:b/>
          <w:sz w:val="24"/>
          <w:szCs w:val="24"/>
        </w:rPr>
        <w:t>USE WITH OMEKA</w:t>
      </w:r>
    </w:p>
    <w:p w14:paraId="7477DCD8" w14:textId="77777777" w:rsidR="00475E19" w:rsidRDefault="00475E19"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b/>
          <w:sz w:val="24"/>
          <w:szCs w:val="24"/>
        </w:rPr>
      </w:pPr>
    </w:p>
    <w:p w14:paraId="63573DE5" w14:textId="731BFEB7" w:rsidR="00F831FC" w:rsidRDefault="00F831FC" w:rsidP="00F831FC">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Follow the above workflow through step 4</w:t>
      </w:r>
      <w:r w:rsidR="00D031FC">
        <w:rPr>
          <w:rFonts w:ascii="Helvetica" w:hAnsi="Helvetica" w:cs="Helvetica"/>
          <w:sz w:val="24"/>
          <w:szCs w:val="24"/>
        </w:rPr>
        <w:t>.</w:t>
      </w:r>
    </w:p>
    <w:p w14:paraId="0AC658DF" w14:textId="1407B396" w:rsidR="0000767F" w:rsidRDefault="0000767F" w:rsidP="00F831FC">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Collect your metadata and put it into a csv</w:t>
      </w:r>
      <w:proofErr w:type="gramStart"/>
      <w:r w:rsidR="00D031FC">
        <w:rPr>
          <w:rFonts w:ascii="Helvetica" w:hAnsi="Helvetica" w:cs="Helvetica"/>
          <w:sz w:val="24"/>
          <w:szCs w:val="24"/>
        </w:rPr>
        <w:t>.</w:t>
      </w:r>
      <w:r>
        <w:rPr>
          <w:rFonts w:ascii="Helvetica" w:hAnsi="Helvetica" w:cs="Helvetica"/>
          <w:sz w:val="24"/>
          <w:szCs w:val="24"/>
        </w:rPr>
        <w:t>*</w:t>
      </w:r>
      <w:proofErr w:type="gramEnd"/>
    </w:p>
    <w:p w14:paraId="31B8FD60" w14:textId="77777777" w:rsidR="0000767F" w:rsidRDefault="0000767F" w:rsidP="0007781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sz w:val="24"/>
          <w:szCs w:val="24"/>
        </w:rPr>
      </w:pPr>
    </w:p>
    <w:p w14:paraId="0270BD71" w14:textId="2DBF1B39" w:rsidR="0000767F" w:rsidRPr="0000767F" w:rsidRDefault="0000767F" w:rsidP="0007781E">
      <w:pPr>
        <w:pStyle w:val="ListParagraph"/>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0"/>
        <w:rPr>
          <w:rFonts w:ascii="Helvetica" w:hAnsi="Helvetica" w:cs="Helvetica"/>
          <w:sz w:val="24"/>
          <w:szCs w:val="24"/>
        </w:rPr>
      </w:pPr>
      <w:r>
        <w:rPr>
          <w:rFonts w:ascii="Helvetica" w:hAnsi="Helvetica" w:cs="Helvetica"/>
          <w:sz w:val="24"/>
          <w:szCs w:val="24"/>
        </w:rPr>
        <w:t>*</w:t>
      </w:r>
      <w:r w:rsidRPr="0000767F">
        <w:rPr>
          <w:rFonts w:ascii="Helvetica" w:hAnsi="Helvetica" w:cs="Helvetica"/>
          <w:sz w:val="24"/>
          <w:szCs w:val="24"/>
        </w:rPr>
        <w:t xml:space="preserve">The </w:t>
      </w:r>
      <w:r>
        <w:rPr>
          <w:rFonts w:ascii="Helvetica" w:hAnsi="Helvetica" w:cs="Helvetica"/>
          <w:sz w:val="24"/>
          <w:szCs w:val="24"/>
        </w:rPr>
        <w:t>fields</w:t>
      </w:r>
      <w:r w:rsidRPr="0000767F">
        <w:rPr>
          <w:rFonts w:ascii="Helvetica" w:hAnsi="Helvetica" w:cs="Helvetica"/>
          <w:sz w:val="24"/>
          <w:szCs w:val="24"/>
        </w:rPr>
        <w:t xml:space="preserve"> “height”, “width”, “depth” and “</w:t>
      </w:r>
      <w:proofErr w:type="spellStart"/>
      <w:r w:rsidRPr="0000767F">
        <w:rPr>
          <w:rFonts w:ascii="Helvetica" w:hAnsi="Helvetica" w:cs="Helvetica"/>
          <w:sz w:val="24"/>
          <w:szCs w:val="24"/>
        </w:rPr>
        <w:t>measurementUnits</w:t>
      </w:r>
      <w:proofErr w:type="spellEnd"/>
      <w:r w:rsidRPr="0000767F">
        <w:rPr>
          <w:rFonts w:ascii="Helvetica" w:hAnsi="Helvetica" w:cs="Helvetica"/>
          <w:sz w:val="24"/>
          <w:szCs w:val="24"/>
        </w:rPr>
        <w:t xml:space="preserve">” are </w:t>
      </w:r>
      <w:r>
        <w:rPr>
          <w:rFonts w:ascii="Helvetica" w:hAnsi="Helvetica" w:cs="Helvetica"/>
          <w:sz w:val="24"/>
          <w:szCs w:val="24"/>
        </w:rPr>
        <w:t>used</w:t>
      </w:r>
      <w:r w:rsidRPr="0000767F">
        <w:rPr>
          <w:rFonts w:ascii="Helvetica" w:hAnsi="Helvetica" w:cs="Helvetica"/>
          <w:sz w:val="24"/>
          <w:szCs w:val="24"/>
        </w:rPr>
        <w:t xml:space="preserve"> </w:t>
      </w:r>
      <w:r>
        <w:rPr>
          <w:rFonts w:ascii="Helvetica" w:hAnsi="Helvetica" w:cs="Helvetica"/>
          <w:sz w:val="24"/>
          <w:szCs w:val="24"/>
        </w:rPr>
        <w:t>to create</w:t>
      </w:r>
      <w:r w:rsidRPr="0000767F">
        <w:rPr>
          <w:rFonts w:ascii="Helvetica" w:hAnsi="Helvetica" w:cs="Helvetica"/>
          <w:sz w:val="24"/>
          <w:szCs w:val="24"/>
        </w:rPr>
        <w:t xml:space="preserve"> accurate measurements. If the object has been scanned only </w:t>
      </w:r>
      <w:proofErr w:type="spellStart"/>
      <w:r w:rsidRPr="0000767F">
        <w:rPr>
          <w:rFonts w:ascii="Helvetica" w:hAnsi="Helvetica" w:cs="Helvetica"/>
          <w:sz w:val="24"/>
          <w:szCs w:val="24"/>
        </w:rPr>
        <w:t>measurementUnits</w:t>
      </w:r>
      <w:proofErr w:type="spellEnd"/>
      <w:r w:rsidRPr="0000767F">
        <w:rPr>
          <w:rFonts w:ascii="Helvetica" w:hAnsi="Helvetica" w:cs="Helvetica"/>
          <w:sz w:val="24"/>
          <w:szCs w:val="24"/>
        </w:rPr>
        <w:t xml:space="preserve"> are necessary. If the object has been acquired through photogrammetry at least one dimension of measure is required for accurate measurement.</w:t>
      </w:r>
    </w:p>
    <w:p w14:paraId="569DE540" w14:textId="77777777" w:rsidR="0000767F" w:rsidRDefault="0000767F" w:rsidP="0007781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3560468D" w14:textId="73BDC258" w:rsidR="00475E19" w:rsidRPr="00F831FC" w:rsidRDefault="00475E19" w:rsidP="00F831FC">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sidRPr="00F831FC">
        <w:rPr>
          <w:rFonts w:ascii="Helvetica" w:hAnsi="Helvetica" w:cs="Helvetica"/>
          <w:sz w:val="24"/>
          <w:szCs w:val="24"/>
        </w:rPr>
        <w:t xml:space="preserve">Download Archive Repertory </w:t>
      </w:r>
      <w:hyperlink r:id="rId7" w:history="1">
        <w:r w:rsidRPr="00F831FC">
          <w:rPr>
            <w:rFonts w:ascii="Helvetica" w:hAnsi="Helvetica" w:cs="Helvetica"/>
            <w:sz w:val="24"/>
            <w:szCs w:val="24"/>
          </w:rPr>
          <w:t>https://github.com/Daniel-KM/ArchiveRepertory</w:t>
        </w:r>
      </w:hyperlink>
      <w:r w:rsidR="00F831FC" w:rsidRPr="00F831FC">
        <w:rPr>
          <w:rFonts w:ascii="Helvetica" w:hAnsi="Helvetica" w:cs="Helvetica"/>
          <w:sz w:val="24"/>
          <w:szCs w:val="24"/>
        </w:rPr>
        <w:t>.</w:t>
      </w:r>
    </w:p>
    <w:p w14:paraId="497F6145" w14:textId="3B578A1C" w:rsidR="00475E19" w:rsidRPr="0007781E" w:rsidRDefault="00D031FC" w:rsidP="00D031FC">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If using binary geometry, a</w:t>
      </w:r>
      <w:r w:rsidR="00475E19" w:rsidRPr="0007781E">
        <w:rPr>
          <w:rFonts w:ascii="Helvetica" w:hAnsi="Helvetica" w:cs="Helvetica"/>
          <w:sz w:val="24"/>
          <w:szCs w:val="24"/>
        </w:rPr>
        <w:t xml:space="preserve">fter line 938 of </w:t>
      </w:r>
      <w:proofErr w:type="spellStart"/>
      <w:r w:rsidR="00475E19" w:rsidRPr="0007781E">
        <w:rPr>
          <w:rFonts w:ascii="Helvetica" w:hAnsi="Helvetica" w:cs="Helvetica"/>
          <w:sz w:val="24"/>
          <w:szCs w:val="24"/>
        </w:rPr>
        <w:t>ArchiveRepe</w:t>
      </w:r>
      <w:r>
        <w:rPr>
          <w:rFonts w:ascii="Helvetica" w:hAnsi="Helvetica" w:cs="Helvetica"/>
          <w:sz w:val="24"/>
          <w:szCs w:val="24"/>
        </w:rPr>
        <w:t>r</w:t>
      </w:r>
      <w:r w:rsidR="00475E19" w:rsidRPr="0007781E">
        <w:rPr>
          <w:rFonts w:ascii="Helvetica" w:hAnsi="Helvetica" w:cs="Helvetica"/>
          <w:sz w:val="24"/>
          <w:szCs w:val="24"/>
        </w:rPr>
        <w:t>toryPlugin.php</w:t>
      </w:r>
      <w:proofErr w:type="spellEnd"/>
      <w:r w:rsidR="00475E19" w:rsidRPr="0007781E">
        <w:rPr>
          <w:rFonts w:ascii="Helvetica" w:hAnsi="Helvetica" w:cs="Helvetica"/>
          <w:sz w:val="24"/>
          <w:szCs w:val="24"/>
        </w:rPr>
        <w:t xml:space="preserve"> insert a new line</w:t>
      </w:r>
      <w:r w:rsidR="00F72C20" w:rsidRPr="0007781E">
        <w:rPr>
          <w:rFonts w:ascii="Helvetica" w:hAnsi="Helvetica" w:cs="Helvetica"/>
          <w:sz w:val="24"/>
          <w:szCs w:val="24"/>
        </w:rPr>
        <w:t xml:space="preserve"> and</w:t>
      </w:r>
      <w:r w:rsidR="00475E19" w:rsidRPr="0007781E">
        <w:rPr>
          <w:rFonts w:ascii="Helvetica" w:hAnsi="Helvetica" w:cs="Helvetica"/>
          <w:sz w:val="24"/>
          <w:szCs w:val="24"/>
        </w:rPr>
        <w:t xml:space="preserve"> add the </w:t>
      </w:r>
      <w:proofErr w:type="gramStart"/>
      <w:r w:rsidR="00475E19" w:rsidRPr="0007781E">
        <w:rPr>
          <w:rFonts w:ascii="Helvetica" w:hAnsi="Helvetica" w:cs="Helvetica"/>
          <w:sz w:val="24"/>
          <w:szCs w:val="24"/>
        </w:rPr>
        <w:t>following  code</w:t>
      </w:r>
      <w:proofErr w:type="gramEnd"/>
      <w:r w:rsidR="00475E19" w:rsidRPr="0007781E">
        <w:rPr>
          <w:rFonts w:ascii="Helvetica" w:hAnsi="Helvetica" w:cs="Helvetica"/>
          <w:sz w:val="24"/>
          <w:szCs w:val="24"/>
        </w:rPr>
        <w:t>:</w:t>
      </w:r>
    </w:p>
    <w:p w14:paraId="36C369EF" w14:textId="4C7EE030" w:rsidR="00BD75EB" w:rsidRPr="00F831FC" w:rsidRDefault="00F831FC" w:rsidP="00F831F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r>
      <w:proofErr w:type="gramStart"/>
      <w:r w:rsidR="00475E19" w:rsidRPr="00F831FC">
        <w:rPr>
          <w:rFonts w:ascii="Helvetica" w:hAnsi="Helvetica" w:cs="Helvetica"/>
          <w:sz w:val="24"/>
          <w:szCs w:val="24"/>
        </w:rPr>
        <w:t>case</w:t>
      </w:r>
      <w:proofErr w:type="gramEnd"/>
      <w:r w:rsidR="00475E19" w:rsidRPr="00F831FC">
        <w:rPr>
          <w:rFonts w:ascii="Helvetica" w:hAnsi="Helvetica" w:cs="Helvetica"/>
          <w:sz w:val="24"/>
          <w:szCs w:val="24"/>
        </w:rPr>
        <w:t xml:space="preserve"> 'Plus':</w:t>
      </w:r>
    </w:p>
    <w:p w14:paraId="01C3D5D0" w14:textId="48D693BF" w:rsidR="00475E19" w:rsidRPr="00F831FC" w:rsidRDefault="00F831FC" w:rsidP="00F831F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b/>
      </w:r>
      <w:proofErr w:type="gramStart"/>
      <w:r w:rsidR="00475E19" w:rsidRPr="00F831FC">
        <w:rPr>
          <w:rFonts w:ascii="Helvetica" w:hAnsi="Helvetica" w:cs="Helvetica"/>
          <w:sz w:val="24"/>
          <w:szCs w:val="24"/>
        </w:rPr>
        <w:t>return</w:t>
      </w:r>
      <w:proofErr w:type="gramEnd"/>
      <w:r w:rsidR="00475E19" w:rsidRPr="00F831FC">
        <w:rPr>
          <w:rFonts w:ascii="Helvetica" w:hAnsi="Helvetica" w:cs="Helvetica"/>
          <w:sz w:val="24"/>
          <w:szCs w:val="24"/>
        </w:rPr>
        <w:t xml:space="preserve"> $this-&gt;_</w:t>
      </w:r>
      <w:proofErr w:type="spellStart"/>
      <w:r w:rsidR="00475E19" w:rsidRPr="00F831FC">
        <w:rPr>
          <w:rFonts w:ascii="Helvetica" w:hAnsi="Helvetica" w:cs="Helvetica"/>
          <w:sz w:val="24"/>
          <w:szCs w:val="24"/>
        </w:rPr>
        <w:t>convertSpacesToPlus</w:t>
      </w:r>
      <w:proofErr w:type="spellEnd"/>
      <w:r w:rsidR="00475E19" w:rsidRPr="00F831FC">
        <w:rPr>
          <w:rFonts w:ascii="Helvetica" w:hAnsi="Helvetica" w:cs="Helvetica"/>
          <w:sz w:val="24"/>
          <w:szCs w:val="24"/>
        </w:rPr>
        <w:t xml:space="preserve">($string); </w:t>
      </w:r>
    </w:p>
    <w:p w14:paraId="50EE33D3" w14:textId="77777777" w:rsidR="00475E19" w:rsidRDefault="00475E19" w:rsidP="00475E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5D470663" w14:textId="361D68B8" w:rsidR="00475E19" w:rsidRPr="00F831FC" w:rsidRDefault="00475E19" w:rsidP="00F831F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sidRPr="00F831FC">
        <w:rPr>
          <w:rFonts w:ascii="Helvetica" w:hAnsi="Helvetica" w:cs="Helvetica"/>
          <w:sz w:val="24"/>
          <w:szCs w:val="24"/>
        </w:rPr>
        <w:t xml:space="preserve">Starting on line 1006 of </w:t>
      </w:r>
      <w:proofErr w:type="spellStart"/>
      <w:r w:rsidRPr="00F831FC">
        <w:rPr>
          <w:rFonts w:ascii="Helvetica" w:hAnsi="Helvetica" w:cs="Helvetica"/>
          <w:sz w:val="24"/>
          <w:szCs w:val="24"/>
        </w:rPr>
        <w:t>ArchiveRepe</w:t>
      </w:r>
      <w:r w:rsidR="00D031FC">
        <w:rPr>
          <w:rFonts w:ascii="Helvetica" w:hAnsi="Helvetica" w:cs="Helvetica"/>
          <w:sz w:val="24"/>
          <w:szCs w:val="24"/>
        </w:rPr>
        <w:t>r</w:t>
      </w:r>
      <w:r w:rsidRPr="00F831FC">
        <w:rPr>
          <w:rFonts w:ascii="Helvetica" w:hAnsi="Helvetica" w:cs="Helvetica"/>
          <w:sz w:val="24"/>
          <w:szCs w:val="24"/>
        </w:rPr>
        <w:t>toryPlugin.php</w:t>
      </w:r>
      <w:proofErr w:type="spellEnd"/>
      <w:r w:rsidRPr="00F831FC">
        <w:rPr>
          <w:rFonts w:ascii="Helvetica" w:hAnsi="Helvetica" w:cs="Helvetica"/>
          <w:sz w:val="24"/>
          <w:szCs w:val="24"/>
        </w:rPr>
        <w:t xml:space="preserve"> add the following code:</w:t>
      </w:r>
    </w:p>
    <w:p w14:paraId="08CCE18E" w14:textId="6AEED8F5" w:rsidR="00475E19" w:rsidRDefault="00475E19" w:rsidP="00F831F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Helvetica" w:hAnsi="Helvetica" w:cs="Helvetica"/>
          <w:sz w:val="24"/>
          <w:szCs w:val="24"/>
        </w:rPr>
      </w:pPr>
    </w:p>
    <w:p w14:paraId="36F5B30B" w14:textId="7F2518F9" w:rsidR="00BD75EB" w:rsidRPr="00F831FC" w:rsidRDefault="00F831FC" w:rsidP="00F831F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4"/>
          <w:szCs w:val="24"/>
        </w:rPr>
      </w:pPr>
      <w:r>
        <w:rPr>
          <w:rFonts w:ascii="Helvetica" w:hAnsi="Helvetica" w:cs="Helvetica"/>
          <w:color w:val="000000"/>
          <w:sz w:val="24"/>
          <w:szCs w:val="24"/>
        </w:rPr>
        <w:tab/>
      </w:r>
      <w:proofErr w:type="gramStart"/>
      <w:r w:rsidR="00475E19" w:rsidRPr="00F831FC">
        <w:rPr>
          <w:rFonts w:ascii="Helvetica" w:hAnsi="Helvetica" w:cs="Helvetica"/>
          <w:color w:val="000000"/>
          <w:sz w:val="24"/>
          <w:szCs w:val="24"/>
        </w:rPr>
        <w:t>private</w:t>
      </w:r>
      <w:proofErr w:type="gramEnd"/>
      <w:r w:rsidR="00475E19" w:rsidRPr="00F831FC">
        <w:rPr>
          <w:rFonts w:ascii="Helvetica" w:hAnsi="Helvetica" w:cs="Helvetica"/>
          <w:color w:val="000000"/>
          <w:sz w:val="24"/>
          <w:szCs w:val="24"/>
        </w:rPr>
        <w:t xml:space="preserve"> function _</w:t>
      </w:r>
      <w:proofErr w:type="spellStart"/>
      <w:r w:rsidR="00475E19" w:rsidRPr="00F831FC">
        <w:rPr>
          <w:rFonts w:ascii="Helvetica" w:hAnsi="Helvetica" w:cs="Helvetica"/>
          <w:color w:val="000000"/>
          <w:sz w:val="24"/>
          <w:szCs w:val="24"/>
        </w:rPr>
        <w:t>convertSpacesToPlus</w:t>
      </w:r>
      <w:proofErr w:type="spellEnd"/>
      <w:r w:rsidR="00475E19" w:rsidRPr="00F831FC">
        <w:rPr>
          <w:rFonts w:ascii="Helvetica" w:hAnsi="Helvetica" w:cs="Helvetica"/>
          <w:color w:val="000000"/>
          <w:sz w:val="24"/>
          <w:szCs w:val="24"/>
        </w:rPr>
        <w:t>($string)</w:t>
      </w:r>
    </w:p>
    <w:p w14:paraId="0AE27827" w14:textId="4D3C164C" w:rsidR="00475E19" w:rsidRPr="00F831FC" w:rsidRDefault="00F831FC" w:rsidP="00F831F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4"/>
          <w:szCs w:val="24"/>
        </w:rPr>
      </w:pPr>
      <w:r>
        <w:rPr>
          <w:rFonts w:ascii="Helvetica" w:hAnsi="Helvetica" w:cs="Helvetica"/>
          <w:color w:val="000000"/>
          <w:sz w:val="24"/>
          <w:szCs w:val="24"/>
        </w:rPr>
        <w:tab/>
      </w:r>
      <w:r w:rsidR="00475E19" w:rsidRPr="00F831FC">
        <w:rPr>
          <w:rFonts w:ascii="Helvetica" w:hAnsi="Helvetica" w:cs="Helvetica"/>
          <w:color w:val="000000"/>
          <w:sz w:val="24"/>
          <w:szCs w:val="24"/>
        </w:rPr>
        <w:t>{ </w:t>
      </w:r>
      <w:proofErr w:type="gramStart"/>
      <w:r w:rsidR="00475E19" w:rsidRPr="00F831FC">
        <w:rPr>
          <w:rFonts w:ascii="Helvetica" w:hAnsi="Helvetica" w:cs="Helvetica"/>
          <w:color w:val="000000"/>
          <w:sz w:val="24"/>
          <w:szCs w:val="24"/>
        </w:rPr>
        <w:t>return</w:t>
      </w:r>
      <w:proofErr w:type="gramEnd"/>
      <w:r w:rsidR="00475E19" w:rsidRPr="00F831FC">
        <w:rPr>
          <w:rFonts w:ascii="Helvetica" w:hAnsi="Helvetica" w:cs="Helvetica"/>
          <w:color w:val="000000"/>
          <w:sz w:val="24"/>
          <w:szCs w:val="24"/>
        </w:rPr>
        <w:t xml:space="preserve"> </w:t>
      </w:r>
      <w:proofErr w:type="spellStart"/>
      <w:r w:rsidR="00475E19" w:rsidRPr="00F831FC">
        <w:rPr>
          <w:rFonts w:ascii="Helvetica" w:hAnsi="Helvetica" w:cs="Helvetica"/>
          <w:color w:val="000000"/>
          <w:sz w:val="24"/>
          <w:szCs w:val="24"/>
        </w:rPr>
        <w:t>preg_replace</w:t>
      </w:r>
      <w:proofErr w:type="spellEnd"/>
      <w:r w:rsidR="00475E19" w:rsidRPr="00F831FC">
        <w:rPr>
          <w:rFonts w:ascii="Helvetica" w:hAnsi="Helvetica" w:cs="Helvetica"/>
          <w:color w:val="000000"/>
          <w:sz w:val="24"/>
          <w:szCs w:val="24"/>
        </w:rPr>
        <w:t>('/\s+/', '+', $string);     }</w:t>
      </w:r>
    </w:p>
    <w:p w14:paraId="2D282AC3" w14:textId="77777777" w:rsidR="00475E19" w:rsidRDefault="00475E19" w:rsidP="00475E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4"/>
          <w:szCs w:val="24"/>
        </w:rPr>
      </w:pPr>
    </w:p>
    <w:p w14:paraId="78FD5653" w14:textId="77777777" w:rsidR="00475E19" w:rsidRDefault="00475E19" w:rsidP="00475E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4"/>
          <w:szCs w:val="24"/>
        </w:rPr>
      </w:pPr>
    </w:p>
    <w:p w14:paraId="29E5A60A" w14:textId="77777777" w:rsidR="00475E19" w:rsidRPr="00F831FC" w:rsidRDefault="00475E19" w:rsidP="00F831F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000000"/>
          <w:sz w:val="24"/>
          <w:szCs w:val="24"/>
        </w:rPr>
      </w:pPr>
      <w:r w:rsidRPr="00F831FC">
        <w:rPr>
          <w:rFonts w:ascii="Helvetica" w:hAnsi="Helvetica" w:cs="Helvetica"/>
          <w:color w:val="000000"/>
          <w:sz w:val="24"/>
          <w:szCs w:val="24"/>
        </w:rPr>
        <w:t>After line 97 of archive-repertory-</w:t>
      </w:r>
      <w:proofErr w:type="spellStart"/>
      <w:r w:rsidRPr="00F831FC">
        <w:rPr>
          <w:rFonts w:ascii="Helvetica" w:hAnsi="Helvetica" w:cs="Helvetica"/>
          <w:color w:val="000000"/>
          <w:sz w:val="24"/>
          <w:szCs w:val="24"/>
        </w:rPr>
        <w:t>config</w:t>
      </w:r>
      <w:proofErr w:type="spellEnd"/>
      <w:r w:rsidRPr="00F831FC">
        <w:rPr>
          <w:rFonts w:ascii="Helvetica" w:hAnsi="Helvetica" w:cs="Helvetica"/>
          <w:color w:val="000000"/>
          <w:sz w:val="24"/>
          <w:szCs w:val="24"/>
        </w:rPr>
        <w:t>-</w:t>
      </w:r>
      <w:proofErr w:type="spellStart"/>
      <w:r w:rsidRPr="00F831FC">
        <w:rPr>
          <w:rFonts w:ascii="Helvetica" w:hAnsi="Helvetica" w:cs="Helvetica"/>
          <w:color w:val="000000"/>
          <w:sz w:val="24"/>
          <w:szCs w:val="24"/>
        </w:rPr>
        <w:t>form.php</w:t>
      </w:r>
      <w:proofErr w:type="spellEnd"/>
      <w:r w:rsidRPr="00F831FC">
        <w:rPr>
          <w:rFonts w:ascii="Helvetica" w:hAnsi="Helvetica" w:cs="Helvetica"/>
          <w:color w:val="000000"/>
          <w:sz w:val="24"/>
          <w:szCs w:val="24"/>
        </w:rPr>
        <w:t xml:space="preserve"> ad</w:t>
      </w:r>
      <w:r w:rsidR="00BD75EB" w:rsidRPr="00F831FC">
        <w:rPr>
          <w:rFonts w:ascii="Helvetica" w:hAnsi="Helvetica" w:cs="Helvetica"/>
          <w:color w:val="000000"/>
          <w:sz w:val="24"/>
          <w:szCs w:val="24"/>
        </w:rPr>
        <w:t>d</w:t>
      </w:r>
      <w:r w:rsidRPr="00F831FC">
        <w:rPr>
          <w:rFonts w:ascii="Helvetica" w:hAnsi="Helvetica" w:cs="Helvetica"/>
          <w:color w:val="000000"/>
          <w:sz w:val="24"/>
          <w:szCs w:val="24"/>
        </w:rPr>
        <w:t xml:space="preserve"> the following line of code:</w:t>
      </w:r>
    </w:p>
    <w:p w14:paraId="6A1F9915" w14:textId="77777777" w:rsidR="00475E19" w:rsidRDefault="00475E19" w:rsidP="00475E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color w:val="8B26C9"/>
          <w:sz w:val="24"/>
          <w:szCs w:val="24"/>
        </w:rPr>
      </w:pPr>
    </w:p>
    <w:p w14:paraId="5940B775" w14:textId="1530359B" w:rsidR="00475E19" w:rsidRPr="00F831FC" w:rsidRDefault="00F831FC" w:rsidP="00F831FC">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color w:val="8B26C9"/>
          <w:sz w:val="24"/>
          <w:szCs w:val="24"/>
        </w:rPr>
        <w:tab/>
      </w:r>
      <w:r w:rsidR="00475E19" w:rsidRPr="00F831FC">
        <w:rPr>
          <w:rFonts w:ascii="Helvetica" w:hAnsi="Helvetica" w:cs="Helvetica"/>
          <w:color w:val="000000"/>
          <w:sz w:val="24"/>
          <w:szCs w:val="24"/>
        </w:rPr>
        <w:t>'Plus' =&gt; __('Convert spaces to plus signs'),</w:t>
      </w:r>
    </w:p>
    <w:p w14:paraId="22CAF4DF" w14:textId="77777777" w:rsidR="00475E19" w:rsidRDefault="00475E19" w:rsidP="00475E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5F20E208" w14:textId="74F73C17" w:rsidR="00475E19" w:rsidRDefault="00475E19" w:rsidP="00F831F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720"/>
        <w:rPr>
          <w:rFonts w:ascii="Helvetica" w:hAnsi="Helvetica" w:cs="Helvetica"/>
          <w:sz w:val="24"/>
          <w:szCs w:val="24"/>
        </w:rPr>
      </w:pPr>
      <w:r>
        <w:rPr>
          <w:rFonts w:ascii="Helvetica" w:hAnsi="Helvetica" w:cs="Helvetica"/>
          <w:sz w:val="24"/>
          <w:szCs w:val="24"/>
        </w:rPr>
        <w:t xml:space="preserve">Displaying the </w:t>
      </w:r>
      <w:r w:rsidR="00F831FC">
        <w:rPr>
          <w:rFonts w:ascii="Helvetica" w:hAnsi="Helvetica" w:cs="Helvetica"/>
          <w:sz w:val="24"/>
          <w:szCs w:val="24"/>
        </w:rPr>
        <w:t>X3D</w:t>
      </w:r>
      <w:r>
        <w:rPr>
          <w:rFonts w:ascii="Helvetica" w:hAnsi="Helvetica" w:cs="Helvetica"/>
          <w:sz w:val="24"/>
          <w:szCs w:val="24"/>
        </w:rPr>
        <w:t xml:space="preserve"> files compressed using binary geometry requires that the support files (.bin and image textures) remain consistently named and in the same hierarchical structure. Files with a ‘+’ in their name often have this character changed</w:t>
      </w:r>
      <w:r w:rsidR="00BD75EB">
        <w:rPr>
          <w:rFonts w:ascii="Helvetica" w:hAnsi="Helvetica" w:cs="Helvetica"/>
          <w:sz w:val="24"/>
          <w:szCs w:val="24"/>
        </w:rPr>
        <w:t xml:space="preserve"> to a space on upload</w:t>
      </w:r>
      <w:r>
        <w:rPr>
          <w:rFonts w:ascii="Helvetica" w:hAnsi="Helvetica" w:cs="Helvetica"/>
          <w:sz w:val="24"/>
          <w:szCs w:val="24"/>
        </w:rPr>
        <w:t>. The exact change</w:t>
      </w:r>
      <w:r w:rsidR="00BD75EB">
        <w:rPr>
          <w:rFonts w:ascii="Helvetica" w:hAnsi="Helvetica" w:cs="Helvetica"/>
          <w:sz w:val="24"/>
          <w:szCs w:val="24"/>
        </w:rPr>
        <w:t xml:space="preserve"> (if any)</w:t>
      </w:r>
      <w:r>
        <w:rPr>
          <w:rFonts w:ascii="Helvetica" w:hAnsi="Helvetica" w:cs="Helvetica"/>
          <w:sz w:val="24"/>
          <w:szCs w:val="24"/>
        </w:rPr>
        <w:t xml:space="preserve"> to your filenames may be different depending on your server environment. If it does not substitute a ‘+’ with an empty space some</w:t>
      </w:r>
      <w:r w:rsidR="00BD75EB">
        <w:rPr>
          <w:rFonts w:ascii="Helvetica" w:hAnsi="Helvetica" w:cs="Helvetica"/>
          <w:sz w:val="24"/>
          <w:szCs w:val="24"/>
        </w:rPr>
        <w:t xml:space="preserve"> alterations to this</w:t>
      </w:r>
      <w:r>
        <w:rPr>
          <w:rFonts w:ascii="Helvetica" w:hAnsi="Helvetica" w:cs="Helvetica"/>
          <w:sz w:val="24"/>
          <w:szCs w:val="24"/>
        </w:rPr>
        <w:t xml:space="preserve"> code will be required. This requires a basic knowledge of regular expressions.</w:t>
      </w:r>
    </w:p>
    <w:p w14:paraId="0B8C30A4" w14:textId="77777777" w:rsidR="00475E19" w:rsidRDefault="00475E19" w:rsidP="00475E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1C32ADFD" w14:textId="5118CD1B" w:rsidR="00475E19" w:rsidRPr="00F831FC" w:rsidRDefault="00475E19" w:rsidP="00F831FC">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sidRPr="00F831FC">
        <w:rPr>
          <w:rFonts w:ascii="Helvetica" w:hAnsi="Helvetica" w:cs="Helvetica"/>
          <w:sz w:val="24"/>
          <w:szCs w:val="24"/>
        </w:rPr>
        <w:t xml:space="preserve">Upload the Archive Repertory directory to the plugins directory in </w:t>
      </w:r>
      <w:proofErr w:type="spellStart"/>
      <w:r w:rsidRPr="00F831FC">
        <w:rPr>
          <w:rFonts w:ascii="Helvetica" w:hAnsi="Helvetica" w:cs="Helvetica"/>
          <w:sz w:val="24"/>
          <w:szCs w:val="24"/>
        </w:rPr>
        <w:t>Omeka</w:t>
      </w:r>
      <w:proofErr w:type="spellEnd"/>
      <w:r w:rsidR="00F831FC" w:rsidRPr="00F831FC">
        <w:rPr>
          <w:rFonts w:ascii="Helvetica" w:hAnsi="Helvetica" w:cs="Helvetica"/>
          <w:sz w:val="24"/>
          <w:szCs w:val="24"/>
        </w:rPr>
        <w:t>.</w:t>
      </w:r>
    </w:p>
    <w:p w14:paraId="5F499568" w14:textId="778F0AA1" w:rsidR="00475E19" w:rsidRPr="00F831FC" w:rsidRDefault="00475E19" w:rsidP="00F831FC">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sidRPr="00F831FC">
        <w:rPr>
          <w:rFonts w:ascii="Helvetica" w:hAnsi="Helvetica" w:cs="Helvetica"/>
          <w:sz w:val="24"/>
          <w:szCs w:val="24"/>
        </w:rPr>
        <w:t>Configure Archive Repertory to replace spaces with plus signs</w:t>
      </w:r>
      <w:r w:rsidR="00F831FC" w:rsidRPr="00F831FC">
        <w:rPr>
          <w:rFonts w:ascii="Helvetica" w:hAnsi="Helvetica" w:cs="Helvetica"/>
          <w:sz w:val="24"/>
          <w:szCs w:val="24"/>
        </w:rPr>
        <w:t>.</w:t>
      </w:r>
    </w:p>
    <w:p w14:paraId="24F59019" w14:textId="7747F6C5" w:rsidR="00475E19" w:rsidRPr="00F831FC" w:rsidRDefault="00475E19" w:rsidP="00F831FC">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sidRPr="00F831FC">
        <w:rPr>
          <w:rFonts w:ascii="Helvetica" w:hAnsi="Helvetica" w:cs="Helvetica"/>
          <w:sz w:val="24"/>
          <w:szCs w:val="24"/>
        </w:rPr>
        <w:t xml:space="preserve">Download and install the </w:t>
      </w:r>
      <w:proofErr w:type="spellStart"/>
      <w:r w:rsidRPr="00F831FC">
        <w:rPr>
          <w:rFonts w:ascii="Helvetica" w:hAnsi="Helvetica" w:cs="Helvetica"/>
          <w:sz w:val="24"/>
          <w:szCs w:val="24"/>
        </w:rPr>
        <w:t>csv</w:t>
      </w:r>
      <w:proofErr w:type="spellEnd"/>
      <w:r w:rsidRPr="00F831FC">
        <w:rPr>
          <w:rFonts w:ascii="Helvetica" w:hAnsi="Helvetica" w:cs="Helvetica"/>
          <w:sz w:val="24"/>
          <w:szCs w:val="24"/>
        </w:rPr>
        <w:t xml:space="preserve"> import plugin for </w:t>
      </w:r>
      <w:proofErr w:type="spellStart"/>
      <w:r w:rsidRPr="00F831FC">
        <w:rPr>
          <w:rFonts w:ascii="Helvetica" w:hAnsi="Helvetica" w:cs="Helvetica"/>
          <w:sz w:val="24"/>
          <w:szCs w:val="24"/>
        </w:rPr>
        <w:t>Omeka</w:t>
      </w:r>
      <w:proofErr w:type="spellEnd"/>
      <w:r w:rsidR="00F831FC" w:rsidRPr="00F831FC">
        <w:rPr>
          <w:rFonts w:ascii="Helvetica" w:hAnsi="Helvetica" w:cs="Helvetica"/>
          <w:sz w:val="24"/>
          <w:szCs w:val="24"/>
        </w:rPr>
        <w:t>.</w:t>
      </w:r>
    </w:p>
    <w:p w14:paraId="7BA5D656" w14:textId="51E566B1" w:rsidR="00475E19" w:rsidRPr="00F831FC" w:rsidRDefault="00475E19" w:rsidP="00F831FC">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sidRPr="00F831FC">
        <w:rPr>
          <w:rFonts w:ascii="Helvetica" w:hAnsi="Helvetica" w:cs="Helvetica"/>
          <w:sz w:val="24"/>
          <w:szCs w:val="24"/>
        </w:rPr>
        <w:t xml:space="preserve">Upload the modified berlin theme to your </w:t>
      </w:r>
      <w:proofErr w:type="spellStart"/>
      <w:r w:rsidRPr="00F831FC">
        <w:rPr>
          <w:rFonts w:ascii="Helvetica" w:hAnsi="Helvetica" w:cs="Helvetica"/>
          <w:sz w:val="24"/>
          <w:szCs w:val="24"/>
        </w:rPr>
        <w:t>Omeka</w:t>
      </w:r>
      <w:proofErr w:type="spellEnd"/>
      <w:r w:rsidRPr="00F831FC">
        <w:rPr>
          <w:rFonts w:ascii="Helvetica" w:hAnsi="Helvetica" w:cs="Helvetica"/>
          <w:sz w:val="24"/>
          <w:szCs w:val="24"/>
        </w:rPr>
        <w:t xml:space="preserve"> themes directory and under the appearance tab use it</w:t>
      </w:r>
      <w:r w:rsidR="00F831FC" w:rsidRPr="00F831FC">
        <w:rPr>
          <w:rFonts w:ascii="Helvetica" w:hAnsi="Helvetica" w:cs="Helvetica"/>
          <w:sz w:val="24"/>
          <w:szCs w:val="24"/>
        </w:rPr>
        <w:t>.</w:t>
      </w:r>
    </w:p>
    <w:p w14:paraId="241C977B" w14:textId="4016669E" w:rsidR="00475E19" w:rsidRPr="00F831FC" w:rsidRDefault="00475E19" w:rsidP="00F831FC">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sidRPr="00F831FC">
        <w:rPr>
          <w:rFonts w:ascii="Helvetica" w:hAnsi="Helvetica" w:cs="Helvetica"/>
          <w:sz w:val="24"/>
          <w:szCs w:val="24"/>
        </w:rPr>
        <w:t>Under the settings tab find</w:t>
      </w:r>
      <w:r w:rsidR="00F831FC">
        <w:rPr>
          <w:rFonts w:ascii="Helvetica" w:hAnsi="Helvetica" w:cs="Helvetica"/>
          <w:sz w:val="24"/>
          <w:szCs w:val="24"/>
        </w:rPr>
        <w:t xml:space="preserve"> and click on</w:t>
      </w:r>
      <w:r w:rsidRPr="00F831FC">
        <w:rPr>
          <w:rFonts w:ascii="Helvetica" w:hAnsi="Helvetica" w:cs="Helvetica"/>
          <w:sz w:val="24"/>
          <w:szCs w:val="24"/>
        </w:rPr>
        <w:t xml:space="preserve"> the security tab</w:t>
      </w:r>
      <w:r w:rsidR="00F831FC">
        <w:rPr>
          <w:rFonts w:ascii="Helvetica" w:hAnsi="Helvetica" w:cs="Helvetica"/>
          <w:sz w:val="24"/>
          <w:szCs w:val="24"/>
        </w:rPr>
        <w:t>. E</w:t>
      </w:r>
      <w:r w:rsidRPr="00F831FC">
        <w:rPr>
          <w:rFonts w:ascii="Helvetica" w:hAnsi="Helvetica" w:cs="Helvetica"/>
          <w:sz w:val="24"/>
          <w:szCs w:val="24"/>
        </w:rPr>
        <w:t xml:space="preserve">ither check “Disable </w:t>
      </w:r>
      <w:r w:rsidR="00D2620D" w:rsidRPr="00F831FC">
        <w:rPr>
          <w:rFonts w:ascii="Helvetica" w:hAnsi="Helvetica" w:cs="Helvetica"/>
          <w:sz w:val="24"/>
          <w:szCs w:val="24"/>
        </w:rPr>
        <w:t xml:space="preserve">File Upload Validation” or add </w:t>
      </w:r>
      <w:r w:rsidR="008B3484" w:rsidRPr="00F831FC">
        <w:rPr>
          <w:rFonts w:ascii="Helvetica" w:hAnsi="Helvetica" w:cs="Helvetica"/>
          <w:sz w:val="24"/>
          <w:szCs w:val="24"/>
        </w:rPr>
        <w:t>“</w:t>
      </w:r>
      <w:r w:rsidR="00F831FC" w:rsidRPr="00F831FC">
        <w:rPr>
          <w:rFonts w:ascii="Helvetica" w:hAnsi="Helvetica" w:cs="Helvetica"/>
          <w:sz w:val="24"/>
          <w:szCs w:val="24"/>
        </w:rPr>
        <w:t>x3d</w:t>
      </w:r>
      <w:proofErr w:type="gramStart"/>
      <w:r w:rsidRPr="00F831FC">
        <w:rPr>
          <w:rFonts w:ascii="Helvetica" w:hAnsi="Helvetica" w:cs="Helvetica"/>
          <w:sz w:val="24"/>
          <w:szCs w:val="24"/>
        </w:rPr>
        <w:t>,bin,bin</w:t>
      </w:r>
      <w:proofErr w:type="gramEnd"/>
      <w:r w:rsidRPr="00F831FC">
        <w:rPr>
          <w:rFonts w:ascii="Helvetica" w:hAnsi="Helvetica" w:cs="Helvetica"/>
          <w:sz w:val="24"/>
          <w:szCs w:val="24"/>
        </w:rPr>
        <w:t>+4,bin+8</w:t>
      </w:r>
      <w:r w:rsidR="008B3484" w:rsidRPr="00F831FC">
        <w:rPr>
          <w:rFonts w:ascii="Helvetica" w:hAnsi="Helvetica" w:cs="Helvetica"/>
          <w:sz w:val="24"/>
          <w:szCs w:val="24"/>
        </w:rPr>
        <w:t>”</w:t>
      </w:r>
      <w:r w:rsidRPr="00F831FC">
        <w:rPr>
          <w:rFonts w:ascii="Helvetica" w:hAnsi="Helvetica" w:cs="Helvetica"/>
          <w:sz w:val="24"/>
          <w:szCs w:val="24"/>
        </w:rPr>
        <w:t xml:space="preserve"> to the list of allowed extensions and </w:t>
      </w:r>
      <w:r w:rsidR="00F831FC" w:rsidRPr="00F831FC">
        <w:rPr>
          <w:rFonts w:ascii="Helvetica" w:hAnsi="Helvetica" w:cs="Helvetica"/>
          <w:sz w:val="24"/>
          <w:szCs w:val="24"/>
        </w:rPr>
        <w:t>“</w:t>
      </w:r>
      <w:r w:rsidRPr="00F831FC">
        <w:rPr>
          <w:rFonts w:ascii="Helvetica" w:hAnsi="Helvetica" w:cs="Helvetica"/>
          <w:sz w:val="24"/>
          <w:szCs w:val="24"/>
        </w:rPr>
        <w:t>application/octet-</w:t>
      </w:r>
      <w:proofErr w:type="spellStart"/>
      <w:r w:rsidRPr="00F831FC">
        <w:rPr>
          <w:rFonts w:ascii="Helvetica" w:hAnsi="Helvetica" w:cs="Helvetica"/>
          <w:sz w:val="24"/>
          <w:szCs w:val="24"/>
        </w:rPr>
        <w:t>stream,application</w:t>
      </w:r>
      <w:proofErr w:type="spellEnd"/>
      <w:r w:rsidRPr="00F831FC">
        <w:rPr>
          <w:rFonts w:ascii="Helvetica" w:hAnsi="Helvetica" w:cs="Helvetica"/>
          <w:sz w:val="24"/>
          <w:szCs w:val="24"/>
        </w:rPr>
        <w:t>/xml</w:t>
      </w:r>
      <w:r w:rsidR="00F831FC" w:rsidRPr="00F831FC">
        <w:rPr>
          <w:rFonts w:ascii="Helvetica" w:hAnsi="Helvetica" w:cs="Helvetica"/>
          <w:sz w:val="24"/>
          <w:szCs w:val="24"/>
        </w:rPr>
        <w:t>”</w:t>
      </w:r>
      <w:r w:rsidRPr="00F831FC">
        <w:rPr>
          <w:rFonts w:ascii="Helvetica" w:hAnsi="Helvetica" w:cs="Helvetica"/>
          <w:sz w:val="24"/>
          <w:szCs w:val="24"/>
        </w:rPr>
        <w:t xml:space="preserve"> to the list of allowed file types</w:t>
      </w:r>
      <w:r w:rsidR="00F831FC" w:rsidRPr="00F831FC">
        <w:rPr>
          <w:rFonts w:ascii="Helvetica" w:hAnsi="Helvetica" w:cs="Helvetica"/>
          <w:sz w:val="24"/>
          <w:szCs w:val="24"/>
        </w:rPr>
        <w:t>.</w:t>
      </w:r>
      <w:r w:rsidR="00F72C20">
        <w:rPr>
          <w:rFonts w:ascii="Helvetica" w:hAnsi="Helvetica" w:cs="Helvetica"/>
          <w:sz w:val="24"/>
          <w:szCs w:val="24"/>
        </w:rPr>
        <w:t>*</w:t>
      </w:r>
    </w:p>
    <w:p w14:paraId="77EC156F" w14:textId="5E9E2E10" w:rsidR="00475E19" w:rsidRPr="00F831FC" w:rsidRDefault="00475E19" w:rsidP="00F831FC">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sidRPr="00F831FC">
        <w:rPr>
          <w:rFonts w:ascii="Helvetica" w:hAnsi="Helvetica" w:cs="Helvetica"/>
          <w:sz w:val="24"/>
          <w:szCs w:val="24"/>
        </w:rPr>
        <w:t xml:space="preserve">Upload </w:t>
      </w:r>
      <w:proofErr w:type="spellStart"/>
      <w:r w:rsidR="00F831FC" w:rsidRPr="00F831FC">
        <w:rPr>
          <w:rFonts w:ascii="Helvetica" w:hAnsi="Helvetica" w:cs="Helvetica"/>
          <w:sz w:val="24"/>
          <w:szCs w:val="24"/>
        </w:rPr>
        <w:t>exampleD</w:t>
      </w:r>
      <w:r w:rsidRPr="00F831FC">
        <w:rPr>
          <w:rFonts w:ascii="Helvetica" w:hAnsi="Helvetica" w:cs="Helvetica"/>
          <w:sz w:val="24"/>
          <w:szCs w:val="24"/>
        </w:rPr>
        <w:t>irector</w:t>
      </w:r>
      <w:r w:rsidR="00F831FC" w:rsidRPr="00F831FC">
        <w:rPr>
          <w:rFonts w:ascii="Helvetica" w:hAnsi="Helvetica" w:cs="Helvetica"/>
          <w:sz w:val="24"/>
          <w:szCs w:val="24"/>
        </w:rPr>
        <w:t>y</w:t>
      </w:r>
      <w:proofErr w:type="spellEnd"/>
      <w:r w:rsidRPr="00F831FC">
        <w:rPr>
          <w:rFonts w:ascii="Helvetica" w:hAnsi="Helvetica" w:cs="Helvetica"/>
          <w:sz w:val="24"/>
          <w:szCs w:val="24"/>
        </w:rPr>
        <w:t xml:space="preserve"> somewhere.</w:t>
      </w:r>
    </w:p>
    <w:p w14:paraId="36FF35AA" w14:textId="31460E18" w:rsidR="00475E19" w:rsidRPr="00F831FC" w:rsidRDefault="00475E19" w:rsidP="00F831FC">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sidRPr="00F831FC">
        <w:rPr>
          <w:rFonts w:ascii="Helvetica" w:hAnsi="Helvetica" w:cs="Helvetica"/>
          <w:sz w:val="24"/>
          <w:szCs w:val="24"/>
        </w:rPr>
        <w:t xml:space="preserve">Create a </w:t>
      </w:r>
      <w:r w:rsidR="008B3484" w:rsidRPr="00F831FC">
        <w:rPr>
          <w:rFonts w:ascii="Helvetica" w:hAnsi="Helvetica" w:cs="Helvetica"/>
          <w:sz w:val="24"/>
          <w:szCs w:val="24"/>
        </w:rPr>
        <w:t>.</w:t>
      </w:r>
      <w:proofErr w:type="spellStart"/>
      <w:r w:rsidRPr="00F831FC">
        <w:rPr>
          <w:rFonts w:ascii="Helvetica" w:hAnsi="Helvetica" w:cs="Helvetica"/>
          <w:sz w:val="24"/>
          <w:szCs w:val="24"/>
        </w:rPr>
        <w:t>csv</w:t>
      </w:r>
      <w:proofErr w:type="spellEnd"/>
      <w:r w:rsidRPr="00F831FC">
        <w:rPr>
          <w:rFonts w:ascii="Helvetica" w:hAnsi="Helvetica" w:cs="Helvetica"/>
          <w:sz w:val="24"/>
          <w:szCs w:val="24"/>
        </w:rPr>
        <w:t xml:space="preserve"> with all your </w:t>
      </w:r>
      <w:r w:rsidR="00BD75EB" w:rsidRPr="00F831FC">
        <w:rPr>
          <w:rFonts w:ascii="Helvetica" w:hAnsi="Helvetica" w:cs="Helvetica"/>
          <w:sz w:val="24"/>
          <w:szCs w:val="24"/>
        </w:rPr>
        <w:t>objects</w:t>
      </w:r>
      <w:r w:rsidRPr="00F831FC">
        <w:rPr>
          <w:rFonts w:ascii="Helvetica" w:hAnsi="Helvetica" w:cs="Helvetica"/>
          <w:sz w:val="24"/>
          <w:szCs w:val="24"/>
        </w:rPr>
        <w:t xml:space="preserve"> and their metadata. Each </w:t>
      </w:r>
      <w:r w:rsidR="00BD75EB" w:rsidRPr="00F831FC">
        <w:rPr>
          <w:rFonts w:ascii="Helvetica" w:hAnsi="Helvetica" w:cs="Helvetica"/>
          <w:sz w:val="24"/>
          <w:szCs w:val="24"/>
        </w:rPr>
        <w:t xml:space="preserve">object </w:t>
      </w:r>
      <w:r w:rsidRPr="00F831FC">
        <w:rPr>
          <w:rFonts w:ascii="Helvetica" w:hAnsi="Helvetica" w:cs="Helvetica"/>
          <w:sz w:val="24"/>
          <w:szCs w:val="24"/>
        </w:rPr>
        <w:t xml:space="preserve">should have a field that contains </w:t>
      </w:r>
      <w:r w:rsidR="00BD75EB" w:rsidRPr="00F831FC">
        <w:rPr>
          <w:rFonts w:ascii="Helvetica" w:hAnsi="Helvetica" w:cs="Helvetica"/>
          <w:sz w:val="24"/>
          <w:szCs w:val="24"/>
        </w:rPr>
        <w:t>a link</w:t>
      </w:r>
      <w:r w:rsidRPr="00F831FC">
        <w:rPr>
          <w:rFonts w:ascii="Helvetica" w:hAnsi="Helvetica" w:cs="Helvetica"/>
          <w:sz w:val="24"/>
          <w:szCs w:val="24"/>
        </w:rPr>
        <w:t xml:space="preserve"> to all </w:t>
      </w:r>
      <w:r w:rsidR="00F831FC" w:rsidRPr="00F831FC">
        <w:rPr>
          <w:rFonts w:ascii="Helvetica" w:hAnsi="Helvetica" w:cs="Helvetica"/>
          <w:sz w:val="24"/>
          <w:szCs w:val="24"/>
        </w:rPr>
        <w:t>the</w:t>
      </w:r>
      <w:r w:rsidR="00BD75EB" w:rsidRPr="00F831FC">
        <w:rPr>
          <w:rFonts w:ascii="Helvetica" w:hAnsi="Helvetica" w:cs="Helvetica"/>
          <w:sz w:val="24"/>
          <w:szCs w:val="24"/>
        </w:rPr>
        <w:t xml:space="preserve"> object</w:t>
      </w:r>
      <w:r w:rsidR="00F831FC" w:rsidRPr="00F831FC">
        <w:rPr>
          <w:rFonts w:ascii="Helvetica" w:hAnsi="Helvetica" w:cs="Helvetica"/>
          <w:sz w:val="24"/>
          <w:szCs w:val="24"/>
        </w:rPr>
        <w:t>’</w:t>
      </w:r>
      <w:r w:rsidR="00BD75EB" w:rsidRPr="00F831FC">
        <w:rPr>
          <w:rFonts w:ascii="Helvetica" w:hAnsi="Helvetica" w:cs="Helvetica"/>
          <w:sz w:val="24"/>
          <w:szCs w:val="24"/>
        </w:rPr>
        <w:t>s</w:t>
      </w:r>
      <w:r w:rsidRPr="00F831FC">
        <w:rPr>
          <w:rFonts w:ascii="Helvetica" w:hAnsi="Helvetica" w:cs="Helvetica"/>
          <w:sz w:val="24"/>
          <w:szCs w:val="24"/>
        </w:rPr>
        <w:t xml:space="preserve"> files separated by a semicolon</w:t>
      </w:r>
      <w:r w:rsidR="00F831FC" w:rsidRPr="00F831FC">
        <w:rPr>
          <w:rFonts w:ascii="Helvetica" w:hAnsi="Helvetica" w:cs="Helvetica"/>
          <w:sz w:val="24"/>
          <w:szCs w:val="24"/>
        </w:rPr>
        <w:t>.</w:t>
      </w:r>
    </w:p>
    <w:p w14:paraId="77BA9BC9" w14:textId="668AA388" w:rsidR="00475E19" w:rsidRPr="00F831FC" w:rsidRDefault="00475E19" w:rsidP="00F831FC">
      <w:pPr>
        <w:pStyle w:val="ListParagraph"/>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sidRPr="00F831FC">
        <w:rPr>
          <w:rFonts w:ascii="Helvetica" w:hAnsi="Helvetica" w:cs="Helvetica"/>
          <w:sz w:val="24"/>
          <w:szCs w:val="24"/>
        </w:rPr>
        <w:t xml:space="preserve">Import your </w:t>
      </w:r>
      <w:r w:rsidR="00F831FC">
        <w:rPr>
          <w:rFonts w:ascii="Helvetica" w:hAnsi="Helvetica" w:cs="Helvetica"/>
          <w:sz w:val="24"/>
          <w:szCs w:val="24"/>
        </w:rPr>
        <w:t>.</w:t>
      </w:r>
      <w:proofErr w:type="spellStart"/>
      <w:r w:rsidRPr="00F831FC">
        <w:rPr>
          <w:rFonts w:ascii="Helvetica" w:hAnsi="Helvetica" w:cs="Helvetica"/>
          <w:sz w:val="24"/>
          <w:szCs w:val="24"/>
        </w:rPr>
        <w:t>csv</w:t>
      </w:r>
      <w:proofErr w:type="spellEnd"/>
      <w:r w:rsidRPr="00F831FC">
        <w:rPr>
          <w:rFonts w:ascii="Helvetica" w:hAnsi="Helvetica" w:cs="Helvetica"/>
          <w:sz w:val="24"/>
          <w:szCs w:val="24"/>
        </w:rPr>
        <w:t xml:space="preserve"> in</w:t>
      </w:r>
      <w:r w:rsidR="00BD75EB" w:rsidRPr="00F831FC">
        <w:rPr>
          <w:rFonts w:ascii="Helvetica" w:hAnsi="Helvetica" w:cs="Helvetica"/>
          <w:sz w:val="24"/>
          <w:szCs w:val="24"/>
        </w:rPr>
        <w:t>to</w:t>
      </w:r>
      <w:r w:rsidRPr="00F831FC">
        <w:rPr>
          <w:rFonts w:ascii="Helvetica" w:hAnsi="Helvetica" w:cs="Helvetica"/>
          <w:sz w:val="24"/>
          <w:szCs w:val="24"/>
        </w:rPr>
        <w:t xml:space="preserve"> </w:t>
      </w:r>
      <w:proofErr w:type="spellStart"/>
      <w:r w:rsidRPr="00F831FC">
        <w:rPr>
          <w:rFonts w:ascii="Helvetica" w:hAnsi="Helvetica" w:cs="Helvetica"/>
          <w:sz w:val="24"/>
          <w:szCs w:val="24"/>
        </w:rPr>
        <w:t>Omeka</w:t>
      </w:r>
      <w:proofErr w:type="spellEnd"/>
      <w:r w:rsidRPr="00F831FC">
        <w:rPr>
          <w:rFonts w:ascii="Helvetica" w:hAnsi="Helvetica" w:cs="Helvetica"/>
          <w:sz w:val="24"/>
          <w:szCs w:val="24"/>
        </w:rPr>
        <w:t xml:space="preserve"> making sure that that the files box is checked for the relevant field</w:t>
      </w:r>
      <w:r w:rsidR="00F831FC" w:rsidRPr="00F831FC">
        <w:rPr>
          <w:rFonts w:ascii="Helvetica" w:hAnsi="Helvetica" w:cs="Helvetica"/>
          <w:sz w:val="24"/>
          <w:szCs w:val="24"/>
        </w:rPr>
        <w:t>.</w:t>
      </w:r>
    </w:p>
    <w:p w14:paraId="4CF776D7" w14:textId="77777777" w:rsidR="00475E19" w:rsidRDefault="00475E19" w:rsidP="00475E1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p>
    <w:p w14:paraId="4C96E3A8" w14:textId="6835266F" w:rsidR="00475E19" w:rsidRDefault="00F72C20"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*Do not use periods or spaces in either input box.</w:t>
      </w:r>
    </w:p>
    <w:p w14:paraId="53A87DCB" w14:textId="77777777" w:rsidR="00475E19" w:rsidRDefault="00475E19" w:rsidP="005C7A0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26020C42" w14:textId="77777777" w:rsidR="005C7A01" w:rsidRDefault="005C7A01" w:rsidP="000674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p>
    <w:p w14:paraId="561C8E8B" w14:textId="1D95D8F0" w:rsidR="009278A2" w:rsidRDefault="009278A2" w:rsidP="000674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r>
        <w:rPr>
          <w:rFonts w:ascii="Helvetica" w:hAnsi="Helvetica" w:cs="Helvetica"/>
          <w:b/>
          <w:sz w:val="24"/>
          <w:szCs w:val="24"/>
        </w:rPr>
        <w:t>Features</w:t>
      </w:r>
    </w:p>
    <w:p w14:paraId="20956023" w14:textId="77777777" w:rsidR="009278A2" w:rsidRDefault="009278A2" w:rsidP="000674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p>
    <w:p w14:paraId="18B027D6" w14:textId="2987D0CF" w:rsidR="009278A2" w:rsidRPr="0007781E" w:rsidRDefault="009278A2" w:rsidP="000674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i/>
          <w:sz w:val="24"/>
          <w:szCs w:val="24"/>
        </w:rPr>
      </w:pPr>
      <w:r w:rsidRPr="0007781E">
        <w:rPr>
          <w:rFonts w:ascii="Helvetica" w:hAnsi="Helvetica" w:cs="Helvetica"/>
          <w:b/>
          <w:i/>
          <w:sz w:val="24"/>
          <w:szCs w:val="24"/>
        </w:rPr>
        <w:t>Annotations</w:t>
      </w:r>
    </w:p>
    <w:p w14:paraId="1614B9FE" w14:textId="6F7AFC25" w:rsidR="008A0B26" w:rsidRPr="008A0B26" w:rsidRDefault="008A0B26" w:rsidP="000674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sidRPr="008A0B26">
        <w:rPr>
          <w:rFonts w:ascii="Helvetica" w:hAnsi="Helvetica" w:cs="Helvetica"/>
          <w:sz w:val="24"/>
          <w:szCs w:val="24"/>
        </w:rPr>
        <w:t>Annotat</w:t>
      </w:r>
      <w:r>
        <w:rPr>
          <w:rFonts w:ascii="Helvetica" w:hAnsi="Helvetica" w:cs="Helvetica"/>
          <w:sz w:val="24"/>
          <w:szCs w:val="24"/>
        </w:rPr>
        <w:t>ions may be created inside objects using the clip plane.</w:t>
      </w:r>
    </w:p>
    <w:p w14:paraId="34300A35" w14:textId="77777777" w:rsidR="008A0B26" w:rsidRDefault="008A0B26" w:rsidP="000674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p>
    <w:p w14:paraId="24C961E1" w14:textId="5CBCC7AF" w:rsidR="00246D70" w:rsidRDefault="00246D70" w:rsidP="000674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r>
        <w:rPr>
          <w:rFonts w:ascii="Helvetica" w:hAnsi="Helvetica" w:cs="Helvetica"/>
          <w:sz w:val="24"/>
          <w:szCs w:val="24"/>
        </w:rPr>
        <w:t>Currently there is a limit of 9 annotations per item.</w:t>
      </w:r>
    </w:p>
    <w:p w14:paraId="51456156" w14:textId="77777777" w:rsidR="00246D70" w:rsidRDefault="00246D70" w:rsidP="00246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p>
    <w:p w14:paraId="5C281698" w14:textId="08F7A881" w:rsidR="008A0B26" w:rsidRPr="008A0B26" w:rsidRDefault="008A0B26" w:rsidP="00246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Pr>
          <w:rFonts w:ascii="Helvetica" w:hAnsi="Helvetica" w:cs="Helvetica"/>
          <w:sz w:val="24"/>
          <w:szCs w:val="24"/>
        </w:rPr>
        <w:t>Annotation creation:</w:t>
      </w:r>
    </w:p>
    <w:p w14:paraId="3EE84EA5" w14:textId="77777777" w:rsidR="00246D70" w:rsidRDefault="00246D70" w:rsidP="00246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r>
        <w:rPr>
          <w:rFonts w:ascii="Helvetica" w:hAnsi="Helvetica" w:cs="Helvetica"/>
          <w:b/>
          <w:sz w:val="24"/>
          <w:szCs w:val="24"/>
        </w:rPr>
        <w:tab/>
        <w:t>Independent viewer</w:t>
      </w:r>
    </w:p>
    <w:p w14:paraId="711DF192" w14:textId="3F244F4C" w:rsidR="00246D70" w:rsidRPr="008A0B26" w:rsidRDefault="00246D70" w:rsidP="00246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sz w:val="24"/>
          <w:szCs w:val="24"/>
        </w:rPr>
      </w:pPr>
      <w:r w:rsidRPr="008A0B26">
        <w:rPr>
          <w:rFonts w:ascii="Helvetica" w:hAnsi="Helvetica" w:cs="Helvetica"/>
          <w:sz w:val="24"/>
          <w:szCs w:val="24"/>
        </w:rPr>
        <w:t xml:space="preserve">In the bottom left hand corner of the screen is an anonymous checkbox. Checking the box brings enables annotation mode. The object will be reset to its original position and the navigation buttons will disappear. The option “New annotation” will appear on the </w:t>
      </w:r>
      <w:r w:rsidR="009E79A5">
        <w:rPr>
          <w:rFonts w:ascii="Helvetica" w:hAnsi="Helvetica" w:cs="Helvetica"/>
          <w:sz w:val="24"/>
          <w:szCs w:val="24"/>
        </w:rPr>
        <w:t>right</w:t>
      </w:r>
      <w:r w:rsidR="009E79A5" w:rsidRPr="008A0B26">
        <w:rPr>
          <w:rFonts w:ascii="Helvetica" w:hAnsi="Helvetica" w:cs="Helvetica"/>
          <w:sz w:val="24"/>
          <w:szCs w:val="24"/>
        </w:rPr>
        <w:t xml:space="preserve"> </w:t>
      </w:r>
      <w:r w:rsidRPr="008A0B26">
        <w:rPr>
          <w:rFonts w:ascii="Helvetica" w:hAnsi="Helvetica" w:cs="Helvetica"/>
          <w:sz w:val="24"/>
          <w:szCs w:val="24"/>
        </w:rPr>
        <w:t xml:space="preserve">menu. Use this to add annotations to the object. Once an annotation has been created an “Annotation text” box will appear. Either plain text or html may be entered. </w:t>
      </w:r>
      <w:r w:rsidR="008A0B26">
        <w:rPr>
          <w:rFonts w:ascii="Helvetica" w:hAnsi="Helvetica" w:cs="Helvetica"/>
          <w:sz w:val="24"/>
          <w:szCs w:val="24"/>
        </w:rPr>
        <w:t>Once submitted t</w:t>
      </w:r>
      <w:r>
        <w:rPr>
          <w:rFonts w:ascii="Helvetica" w:hAnsi="Helvetica" w:cs="Helvetica"/>
          <w:sz w:val="24"/>
          <w:szCs w:val="24"/>
        </w:rPr>
        <w:t xml:space="preserve">he annotations will be written to the </w:t>
      </w:r>
      <w:proofErr w:type="gramStart"/>
      <w:r>
        <w:rPr>
          <w:rFonts w:ascii="Helvetica" w:hAnsi="Helvetica" w:cs="Helvetica"/>
          <w:sz w:val="24"/>
          <w:szCs w:val="24"/>
        </w:rPr>
        <w:t>object’s .</w:t>
      </w:r>
      <w:proofErr w:type="spellStart"/>
      <w:r>
        <w:rPr>
          <w:rFonts w:ascii="Helvetica" w:hAnsi="Helvetica" w:cs="Helvetica"/>
          <w:sz w:val="24"/>
          <w:szCs w:val="24"/>
        </w:rPr>
        <w:t>json</w:t>
      </w:r>
      <w:proofErr w:type="spellEnd"/>
      <w:proofErr w:type="gramEnd"/>
      <w:r>
        <w:rPr>
          <w:rFonts w:ascii="Helvetica" w:hAnsi="Helvetica" w:cs="Helvetica"/>
          <w:sz w:val="24"/>
          <w:szCs w:val="24"/>
        </w:rPr>
        <w:t xml:space="preserve"> metadata file</w:t>
      </w:r>
      <w:r w:rsidR="0000767F">
        <w:rPr>
          <w:rFonts w:ascii="Helvetica" w:hAnsi="Helvetica" w:cs="Helvetica"/>
          <w:sz w:val="24"/>
          <w:szCs w:val="24"/>
        </w:rPr>
        <w:t xml:space="preserve"> (this must preexist)</w:t>
      </w:r>
      <w:r>
        <w:rPr>
          <w:rFonts w:ascii="Helvetica" w:hAnsi="Helvetica" w:cs="Helvetica"/>
          <w:sz w:val="24"/>
          <w:szCs w:val="24"/>
        </w:rPr>
        <w:t>. They can be edited or deleted by directly altering that file.</w:t>
      </w:r>
    </w:p>
    <w:p w14:paraId="5EB250BC" w14:textId="77777777" w:rsidR="00246D70" w:rsidRDefault="00246D70" w:rsidP="000674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p>
    <w:p w14:paraId="79D015FC" w14:textId="77777777" w:rsidR="00246D70" w:rsidRDefault="00246D70" w:rsidP="000674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p>
    <w:p w14:paraId="38F4FC82" w14:textId="09AD0DF4" w:rsidR="009278A2" w:rsidRDefault="009278A2" w:rsidP="000674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r>
        <w:rPr>
          <w:rFonts w:ascii="Helvetica" w:hAnsi="Helvetica" w:cs="Helvetica"/>
          <w:b/>
          <w:sz w:val="24"/>
          <w:szCs w:val="24"/>
        </w:rPr>
        <w:tab/>
      </w:r>
      <w:proofErr w:type="spellStart"/>
      <w:r>
        <w:rPr>
          <w:rFonts w:ascii="Helvetica" w:hAnsi="Helvetica" w:cs="Helvetica"/>
          <w:b/>
          <w:sz w:val="24"/>
          <w:szCs w:val="24"/>
        </w:rPr>
        <w:t>Omeka</w:t>
      </w:r>
      <w:proofErr w:type="spellEnd"/>
    </w:p>
    <w:p w14:paraId="581A5581" w14:textId="282C3E20" w:rsidR="009278A2" w:rsidRPr="008A0B26" w:rsidRDefault="008A0B26" w:rsidP="008A0B2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440"/>
        <w:rPr>
          <w:rFonts w:ascii="Helvetica" w:hAnsi="Helvetica" w:cs="Helvetica"/>
          <w:sz w:val="24"/>
          <w:szCs w:val="24"/>
        </w:rPr>
      </w:pPr>
      <w:r>
        <w:rPr>
          <w:rFonts w:ascii="Helvetica" w:hAnsi="Helvetica" w:cs="Helvetica"/>
          <w:sz w:val="24"/>
          <w:szCs w:val="24"/>
        </w:rPr>
        <w:t xml:space="preserve">New annotations must be created manually in </w:t>
      </w:r>
      <w:proofErr w:type="spellStart"/>
      <w:r>
        <w:rPr>
          <w:rFonts w:ascii="Helvetica" w:hAnsi="Helvetica" w:cs="Helvetica"/>
          <w:sz w:val="24"/>
          <w:szCs w:val="24"/>
        </w:rPr>
        <w:t>Omeka</w:t>
      </w:r>
      <w:proofErr w:type="spellEnd"/>
      <w:r w:rsidR="009278A2" w:rsidRPr="008A0B26">
        <w:rPr>
          <w:rFonts w:ascii="Helvetica" w:hAnsi="Helvetica" w:cs="Helvetica"/>
          <w:sz w:val="24"/>
          <w:szCs w:val="24"/>
        </w:rPr>
        <w:t xml:space="preserve">. You will need to </w:t>
      </w:r>
      <w:r w:rsidR="00246D70" w:rsidRPr="008A0B26">
        <w:rPr>
          <w:rFonts w:ascii="Helvetica" w:hAnsi="Helvetica" w:cs="Helvetica"/>
          <w:sz w:val="24"/>
          <w:szCs w:val="24"/>
        </w:rPr>
        <w:t>add</w:t>
      </w:r>
      <w:r w:rsidR="009278A2" w:rsidRPr="008A0B26">
        <w:rPr>
          <w:rFonts w:ascii="Helvetica" w:hAnsi="Helvetica" w:cs="Helvetica"/>
          <w:sz w:val="24"/>
          <w:szCs w:val="24"/>
        </w:rPr>
        <w:t xml:space="preserve"> a metadata element titled ‘xyz’ and a metadata element titled ‘Annotation text’</w:t>
      </w:r>
      <w:r w:rsidR="00246D70" w:rsidRPr="008A0B26">
        <w:rPr>
          <w:rFonts w:ascii="Helvetica" w:hAnsi="Helvetica" w:cs="Helvetica"/>
          <w:sz w:val="24"/>
          <w:szCs w:val="24"/>
        </w:rPr>
        <w:t xml:space="preserve"> to whatever item type(s) you’re using</w:t>
      </w:r>
      <w:r w:rsidR="009278A2" w:rsidRPr="008A0B26">
        <w:rPr>
          <w:rFonts w:ascii="Helvetica" w:hAnsi="Helvetica" w:cs="Helvetica"/>
          <w:sz w:val="24"/>
          <w:szCs w:val="24"/>
        </w:rPr>
        <w:t xml:space="preserve">. To create an annotation put the desired xyz coordinates (the measurement tool </w:t>
      </w:r>
      <w:r w:rsidR="00246D70" w:rsidRPr="008A0B26">
        <w:rPr>
          <w:rFonts w:ascii="Helvetica" w:hAnsi="Helvetica" w:cs="Helvetica"/>
          <w:sz w:val="24"/>
          <w:szCs w:val="24"/>
        </w:rPr>
        <w:t xml:space="preserve">is a good way to find these) </w:t>
      </w:r>
      <w:r w:rsidR="009278A2" w:rsidRPr="008A0B26">
        <w:rPr>
          <w:rFonts w:ascii="Helvetica" w:hAnsi="Helvetica" w:cs="Helvetica"/>
          <w:sz w:val="24"/>
          <w:szCs w:val="24"/>
        </w:rPr>
        <w:t xml:space="preserve">in the xyz </w:t>
      </w:r>
      <w:r w:rsidR="00246D70" w:rsidRPr="008A0B26">
        <w:rPr>
          <w:rFonts w:ascii="Helvetica" w:hAnsi="Helvetica" w:cs="Helvetica"/>
          <w:sz w:val="24"/>
          <w:szCs w:val="24"/>
        </w:rPr>
        <w:t>element</w:t>
      </w:r>
      <w:r w:rsidR="009278A2" w:rsidRPr="008A0B26">
        <w:rPr>
          <w:rFonts w:ascii="Helvetica" w:hAnsi="Helvetica" w:cs="Helvetica"/>
          <w:sz w:val="24"/>
          <w:szCs w:val="24"/>
        </w:rPr>
        <w:t xml:space="preserve"> and the desired text in the </w:t>
      </w:r>
      <w:r w:rsidR="00246D70" w:rsidRPr="008A0B26">
        <w:rPr>
          <w:rFonts w:ascii="Helvetica" w:hAnsi="Helvetica" w:cs="Helvetica"/>
          <w:sz w:val="24"/>
          <w:szCs w:val="24"/>
        </w:rPr>
        <w:t>Annotation text element. Every xyz must have a corresponding Annotation text element.</w:t>
      </w:r>
    </w:p>
    <w:p w14:paraId="3BF4C9F6" w14:textId="77777777" w:rsidR="00246D70" w:rsidRDefault="00246D70" w:rsidP="0006748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sz w:val="24"/>
          <w:szCs w:val="24"/>
        </w:rPr>
      </w:pPr>
    </w:p>
    <w:p w14:paraId="496C788A" w14:textId="28063397" w:rsidR="00246D70" w:rsidRPr="0007781E" w:rsidRDefault="008A0B26" w:rsidP="00246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i/>
          <w:sz w:val="24"/>
          <w:szCs w:val="24"/>
        </w:rPr>
      </w:pPr>
      <w:r w:rsidRPr="0007781E">
        <w:rPr>
          <w:rFonts w:ascii="Helvetica" w:hAnsi="Helvetica" w:cs="Helvetica"/>
          <w:b/>
          <w:i/>
          <w:sz w:val="24"/>
          <w:szCs w:val="24"/>
        </w:rPr>
        <w:t>Measurements</w:t>
      </w:r>
    </w:p>
    <w:p w14:paraId="71559733" w14:textId="36469FCE" w:rsidR="008A0B26" w:rsidRPr="008A0B26" w:rsidRDefault="008A0B26" w:rsidP="00246D7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4"/>
          <w:szCs w:val="24"/>
        </w:rPr>
      </w:pPr>
      <w:r w:rsidRPr="008A0B26">
        <w:rPr>
          <w:rFonts w:ascii="Helvetica" w:hAnsi="Helvetica" w:cs="Helvetica"/>
          <w:sz w:val="24"/>
          <w:szCs w:val="24"/>
        </w:rPr>
        <w:tab/>
        <w:t xml:space="preserve">The default </w:t>
      </w:r>
      <w:r w:rsidR="006D166E">
        <w:rPr>
          <w:rFonts w:ascii="Helvetica" w:hAnsi="Helvetica" w:cs="Helvetica"/>
          <w:sz w:val="24"/>
          <w:szCs w:val="24"/>
        </w:rPr>
        <w:t xml:space="preserve">X3D </w:t>
      </w:r>
      <w:r w:rsidRPr="008A0B26">
        <w:rPr>
          <w:rFonts w:ascii="Helvetica" w:hAnsi="Helvetica" w:cs="Helvetica"/>
          <w:sz w:val="24"/>
          <w:szCs w:val="24"/>
        </w:rPr>
        <w:t>measurement unit is meters.</w:t>
      </w:r>
    </w:p>
    <w:sectPr w:rsidR="008A0B26" w:rsidRPr="008A0B2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47954F5"/>
    <w:multiLevelType w:val="hybridMultilevel"/>
    <w:tmpl w:val="00DAFDC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A242D13"/>
    <w:multiLevelType w:val="hybridMultilevel"/>
    <w:tmpl w:val="790E8046"/>
    <w:lvl w:ilvl="0" w:tplc="0409000F">
      <w:start w:val="1"/>
      <w:numFmt w:val="decimal"/>
      <w:lvlText w:val="%1."/>
      <w:lvlJc w:val="left"/>
      <w:pPr>
        <w:ind w:left="720" w:hanging="360"/>
      </w:pPr>
      <w:rPr>
        <w:rFonts w:hint="default"/>
      </w:rPr>
    </w:lvl>
    <w:lvl w:ilvl="1" w:tplc="139E0C9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1C1914"/>
    <w:multiLevelType w:val="hybridMultilevel"/>
    <w:tmpl w:val="311C8D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D43EB2"/>
    <w:multiLevelType w:val="hybridMultilevel"/>
    <w:tmpl w:val="C65A03F2"/>
    <w:lvl w:ilvl="0" w:tplc="0409000F">
      <w:start w:val="1"/>
      <w:numFmt w:val="decimal"/>
      <w:lvlText w:val="%1."/>
      <w:lvlJc w:val="left"/>
      <w:pPr>
        <w:ind w:left="720" w:hanging="360"/>
      </w:pPr>
      <w:rPr>
        <w:rFonts w:hint="default"/>
      </w:rPr>
    </w:lvl>
    <w:lvl w:ilvl="1" w:tplc="139E0C96">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A01"/>
    <w:rsid w:val="0000767F"/>
    <w:rsid w:val="0003621E"/>
    <w:rsid w:val="00067486"/>
    <w:rsid w:val="0007781E"/>
    <w:rsid w:val="000A71E9"/>
    <w:rsid w:val="00166A8C"/>
    <w:rsid w:val="001F16E2"/>
    <w:rsid w:val="00246D70"/>
    <w:rsid w:val="0028084C"/>
    <w:rsid w:val="002B2CAB"/>
    <w:rsid w:val="002D7DAB"/>
    <w:rsid w:val="00305EE7"/>
    <w:rsid w:val="00446CA1"/>
    <w:rsid w:val="00475E19"/>
    <w:rsid w:val="0053500B"/>
    <w:rsid w:val="005C7A01"/>
    <w:rsid w:val="00601F37"/>
    <w:rsid w:val="006D166E"/>
    <w:rsid w:val="007635FC"/>
    <w:rsid w:val="0081679C"/>
    <w:rsid w:val="0083281D"/>
    <w:rsid w:val="008A0B26"/>
    <w:rsid w:val="008B3484"/>
    <w:rsid w:val="008B5589"/>
    <w:rsid w:val="009278A2"/>
    <w:rsid w:val="00931E16"/>
    <w:rsid w:val="009E79A5"/>
    <w:rsid w:val="00AB13B2"/>
    <w:rsid w:val="00AC1F89"/>
    <w:rsid w:val="00BD75EB"/>
    <w:rsid w:val="00C0452F"/>
    <w:rsid w:val="00C71B46"/>
    <w:rsid w:val="00D031FC"/>
    <w:rsid w:val="00D2620D"/>
    <w:rsid w:val="00EC4FE5"/>
    <w:rsid w:val="00F72C20"/>
    <w:rsid w:val="00F831FC"/>
    <w:rsid w:val="00FD3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E68841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7A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5C7A01"/>
    <w:rPr>
      <w:rFonts w:ascii="Lucida Grande" w:hAnsi="Lucida Grande" w:cs="Lucida Grande"/>
      <w:sz w:val="18"/>
      <w:szCs w:val="18"/>
    </w:rPr>
  </w:style>
  <w:style w:type="character" w:styleId="Hyperlink">
    <w:name w:val="Hyperlink"/>
    <w:basedOn w:val="DefaultParagraphFont"/>
    <w:uiPriority w:val="99"/>
    <w:unhideWhenUsed/>
    <w:rsid w:val="0083281D"/>
    <w:rPr>
      <w:color w:val="0000FF" w:themeColor="hyperlink"/>
      <w:u w:val="single"/>
    </w:rPr>
  </w:style>
  <w:style w:type="paragraph" w:styleId="HTMLPreformatted">
    <w:name w:val="HTML Preformatted"/>
    <w:basedOn w:val="Normal"/>
    <w:link w:val="HTMLPreformattedChar"/>
    <w:uiPriority w:val="99"/>
    <w:semiHidden/>
    <w:unhideWhenUsed/>
    <w:rsid w:val="00931E16"/>
    <w:rPr>
      <w:rFonts w:ascii="Courier" w:hAnsi="Courier"/>
    </w:rPr>
  </w:style>
  <w:style w:type="character" w:customStyle="1" w:styleId="HTMLPreformattedChar">
    <w:name w:val="HTML Preformatted Char"/>
    <w:basedOn w:val="DefaultParagraphFont"/>
    <w:link w:val="HTMLPreformatted"/>
    <w:uiPriority w:val="99"/>
    <w:semiHidden/>
    <w:rsid w:val="00931E16"/>
    <w:rPr>
      <w:rFonts w:ascii="Courier" w:hAnsi="Courier"/>
    </w:rPr>
  </w:style>
  <w:style w:type="character" w:styleId="CommentReference">
    <w:name w:val="annotation reference"/>
    <w:basedOn w:val="DefaultParagraphFont"/>
    <w:uiPriority w:val="99"/>
    <w:semiHidden/>
    <w:unhideWhenUsed/>
    <w:rsid w:val="008B3484"/>
    <w:rPr>
      <w:sz w:val="18"/>
      <w:szCs w:val="18"/>
    </w:rPr>
  </w:style>
  <w:style w:type="paragraph" w:styleId="CommentText">
    <w:name w:val="annotation text"/>
    <w:basedOn w:val="Normal"/>
    <w:link w:val="CommentTextChar"/>
    <w:uiPriority w:val="99"/>
    <w:semiHidden/>
    <w:unhideWhenUsed/>
    <w:rsid w:val="008B3484"/>
    <w:rPr>
      <w:sz w:val="24"/>
      <w:szCs w:val="24"/>
    </w:rPr>
  </w:style>
  <w:style w:type="character" w:customStyle="1" w:styleId="CommentTextChar">
    <w:name w:val="Comment Text Char"/>
    <w:basedOn w:val="DefaultParagraphFont"/>
    <w:link w:val="CommentText"/>
    <w:uiPriority w:val="99"/>
    <w:semiHidden/>
    <w:rsid w:val="008B3484"/>
    <w:rPr>
      <w:sz w:val="24"/>
      <w:szCs w:val="24"/>
    </w:rPr>
  </w:style>
  <w:style w:type="paragraph" w:styleId="CommentSubject">
    <w:name w:val="annotation subject"/>
    <w:basedOn w:val="CommentText"/>
    <w:next w:val="CommentText"/>
    <w:link w:val="CommentSubjectChar"/>
    <w:uiPriority w:val="99"/>
    <w:semiHidden/>
    <w:unhideWhenUsed/>
    <w:rsid w:val="008B3484"/>
    <w:rPr>
      <w:b/>
      <w:bCs/>
      <w:sz w:val="20"/>
      <w:szCs w:val="20"/>
    </w:rPr>
  </w:style>
  <w:style w:type="character" w:customStyle="1" w:styleId="CommentSubjectChar">
    <w:name w:val="Comment Subject Char"/>
    <w:basedOn w:val="CommentTextChar"/>
    <w:link w:val="CommentSubject"/>
    <w:uiPriority w:val="99"/>
    <w:semiHidden/>
    <w:rsid w:val="008B3484"/>
    <w:rPr>
      <w:b/>
      <w:bCs/>
      <w:sz w:val="24"/>
      <w:szCs w:val="24"/>
    </w:rPr>
  </w:style>
  <w:style w:type="paragraph" w:styleId="ListParagraph">
    <w:name w:val="List Paragraph"/>
    <w:basedOn w:val="Normal"/>
    <w:uiPriority w:val="34"/>
    <w:qFormat/>
    <w:rsid w:val="00F831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7A0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5C7A01"/>
    <w:rPr>
      <w:rFonts w:ascii="Lucida Grande" w:hAnsi="Lucida Grande" w:cs="Lucida Grande"/>
      <w:sz w:val="18"/>
      <w:szCs w:val="18"/>
    </w:rPr>
  </w:style>
  <w:style w:type="character" w:styleId="Hyperlink">
    <w:name w:val="Hyperlink"/>
    <w:basedOn w:val="DefaultParagraphFont"/>
    <w:uiPriority w:val="99"/>
    <w:unhideWhenUsed/>
    <w:rsid w:val="0083281D"/>
    <w:rPr>
      <w:color w:val="0000FF" w:themeColor="hyperlink"/>
      <w:u w:val="single"/>
    </w:rPr>
  </w:style>
  <w:style w:type="paragraph" w:styleId="HTMLPreformatted">
    <w:name w:val="HTML Preformatted"/>
    <w:basedOn w:val="Normal"/>
    <w:link w:val="HTMLPreformattedChar"/>
    <w:uiPriority w:val="99"/>
    <w:semiHidden/>
    <w:unhideWhenUsed/>
    <w:rsid w:val="00931E16"/>
    <w:rPr>
      <w:rFonts w:ascii="Courier" w:hAnsi="Courier"/>
    </w:rPr>
  </w:style>
  <w:style w:type="character" w:customStyle="1" w:styleId="HTMLPreformattedChar">
    <w:name w:val="HTML Preformatted Char"/>
    <w:basedOn w:val="DefaultParagraphFont"/>
    <w:link w:val="HTMLPreformatted"/>
    <w:uiPriority w:val="99"/>
    <w:semiHidden/>
    <w:rsid w:val="00931E16"/>
    <w:rPr>
      <w:rFonts w:ascii="Courier" w:hAnsi="Courier"/>
    </w:rPr>
  </w:style>
  <w:style w:type="character" w:styleId="CommentReference">
    <w:name w:val="annotation reference"/>
    <w:basedOn w:val="DefaultParagraphFont"/>
    <w:uiPriority w:val="99"/>
    <w:semiHidden/>
    <w:unhideWhenUsed/>
    <w:rsid w:val="008B3484"/>
    <w:rPr>
      <w:sz w:val="18"/>
      <w:szCs w:val="18"/>
    </w:rPr>
  </w:style>
  <w:style w:type="paragraph" w:styleId="CommentText">
    <w:name w:val="annotation text"/>
    <w:basedOn w:val="Normal"/>
    <w:link w:val="CommentTextChar"/>
    <w:uiPriority w:val="99"/>
    <w:semiHidden/>
    <w:unhideWhenUsed/>
    <w:rsid w:val="008B3484"/>
    <w:rPr>
      <w:sz w:val="24"/>
      <w:szCs w:val="24"/>
    </w:rPr>
  </w:style>
  <w:style w:type="character" w:customStyle="1" w:styleId="CommentTextChar">
    <w:name w:val="Comment Text Char"/>
    <w:basedOn w:val="DefaultParagraphFont"/>
    <w:link w:val="CommentText"/>
    <w:uiPriority w:val="99"/>
    <w:semiHidden/>
    <w:rsid w:val="008B3484"/>
    <w:rPr>
      <w:sz w:val="24"/>
      <w:szCs w:val="24"/>
    </w:rPr>
  </w:style>
  <w:style w:type="paragraph" w:styleId="CommentSubject">
    <w:name w:val="annotation subject"/>
    <w:basedOn w:val="CommentText"/>
    <w:next w:val="CommentText"/>
    <w:link w:val="CommentSubjectChar"/>
    <w:uiPriority w:val="99"/>
    <w:semiHidden/>
    <w:unhideWhenUsed/>
    <w:rsid w:val="008B3484"/>
    <w:rPr>
      <w:b/>
      <w:bCs/>
      <w:sz w:val="20"/>
      <w:szCs w:val="20"/>
    </w:rPr>
  </w:style>
  <w:style w:type="character" w:customStyle="1" w:styleId="CommentSubjectChar">
    <w:name w:val="Comment Subject Char"/>
    <w:basedOn w:val="CommentTextChar"/>
    <w:link w:val="CommentSubject"/>
    <w:uiPriority w:val="99"/>
    <w:semiHidden/>
    <w:rsid w:val="008B3484"/>
    <w:rPr>
      <w:b/>
      <w:bCs/>
      <w:sz w:val="24"/>
      <w:szCs w:val="24"/>
    </w:rPr>
  </w:style>
  <w:style w:type="paragraph" w:styleId="ListParagraph">
    <w:name w:val="List Paragraph"/>
    <w:basedOn w:val="Normal"/>
    <w:uiPriority w:val="34"/>
    <w:qFormat/>
    <w:rsid w:val="00F831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5259430">
      <w:bodyDiv w:val="1"/>
      <w:marLeft w:val="0"/>
      <w:marRight w:val="0"/>
      <w:marTop w:val="0"/>
      <w:marBottom w:val="0"/>
      <w:divBdr>
        <w:top w:val="none" w:sz="0" w:space="0" w:color="auto"/>
        <w:left w:val="none" w:sz="0" w:space="0" w:color="auto"/>
        <w:bottom w:val="none" w:sz="0" w:space="0" w:color="auto"/>
        <w:right w:val="none" w:sz="0" w:space="0" w:color="auto"/>
      </w:divBdr>
    </w:div>
    <w:div w:id="1627084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nstantreality.org/downloads/" TargetMode="External"/><Relationship Id="rId7" Type="http://schemas.openxmlformats.org/officeDocument/2006/relationships/hyperlink" Target="https://github.com/Daniel-KM/ArchiveRepertor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1110</Words>
  <Characters>6332</Characters>
  <Application>Microsoft Macintosh Word</Application>
  <DocSecurity>0</DocSecurity>
  <Lines>52</Lines>
  <Paragraphs>14</Paragraphs>
  <ScaleCrop>false</ScaleCrop>
  <Company/>
  <LinksUpToDate>false</LinksUpToDate>
  <CharactersWithSpaces>7428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Hochstetter</dc:creator>
  <cp:keywords/>
  <dc:description/>
  <cp:lastModifiedBy>Adam Hochstetter</cp:lastModifiedBy>
  <cp:revision>3</cp:revision>
  <dcterms:created xsi:type="dcterms:W3CDTF">2016-04-05T15:27:00Z</dcterms:created>
  <dcterms:modified xsi:type="dcterms:W3CDTF">2016-04-05T22:10:00Z</dcterms:modified>
</cp:coreProperties>
</file>